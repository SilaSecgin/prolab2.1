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12F6" w:rsidRPr="007A12F6" w:rsidRDefault="00160D6D" w:rsidP="00160D6D">
      <w:pPr>
        <w:pStyle w:val="Title1"/>
        <w:jc w:val="both"/>
      </w:pPr>
      <w:r>
        <w:t xml:space="preserve">                                        STAR WARS </w:t>
      </w:r>
    </w:p>
    <w:p w:rsidR="00E37D37" w:rsidRDefault="00E37D37"/>
    <w:p w:rsidR="00602B76" w:rsidRDefault="00602B76">
      <w:pPr>
        <w:sectPr w:rsidR="00602B76">
          <w:pgSz w:w="11906" w:h="16838"/>
          <w:pgMar w:top="1588" w:right="1134" w:bottom="1871" w:left="1134" w:header="720" w:footer="720" w:gutter="0"/>
          <w:cols w:space="720"/>
          <w:docGrid w:linePitch="360"/>
        </w:sectPr>
      </w:pPr>
    </w:p>
    <w:p w:rsidR="00E37D37" w:rsidRDefault="004F6008" w:rsidP="00160D6D">
      <w:pPr>
        <w:pStyle w:val="AbstractHeading"/>
        <w:jc w:val="both"/>
        <w:rPr>
          <w:i/>
        </w:rPr>
      </w:pPr>
      <w:r>
        <w:t>Özet</w:t>
      </w:r>
    </w:p>
    <w:p w:rsidR="00160D6D" w:rsidRPr="006B3EA3" w:rsidRDefault="00160D6D" w:rsidP="00160D6D">
      <w:pPr>
        <w:pStyle w:val="AbstractHeading"/>
        <w:jc w:val="both"/>
        <w:rPr>
          <w:b w:val="0"/>
          <w:sz w:val="18"/>
          <w:szCs w:val="18"/>
        </w:rPr>
      </w:pPr>
      <w:r w:rsidRPr="006B3EA3">
        <w:rPr>
          <w:b w:val="0"/>
          <w:sz w:val="18"/>
          <w:szCs w:val="18"/>
        </w:rPr>
        <w:t>Bu projemizin amacı geçen dönem işlediğimiz veri yapıları ve nesneye yönelik programlama dersindeki öğrendiklerimizi uygulamaya dökmektir. Programımızda iyi ve kötü olmak üzere iki tür karakterimiz vardır. Karakterler labirent içerisinde seçilen karakterlerin özelliğine göre hareket etmektedir. Programda amacımız canlarımız bitmeden önce hedefe ulaşmaktır. Mavi kutucuklar kötü karakterlerimizin labirente girebileceği kapılardır. Sarı kutucuk ise kullanıcının hareket ettirdiği yani iyi karakterin başlangıç noktasıdır.</w:t>
      </w:r>
      <w:r w:rsidR="0038682D" w:rsidRPr="006B3EA3">
        <w:rPr>
          <w:b w:val="0"/>
          <w:sz w:val="18"/>
          <w:szCs w:val="18"/>
        </w:rPr>
        <w:t xml:space="preserve"> İyi karakterlerimiz; </w:t>
      </w:r>
      <w:proofErr w:type="spellStart"/>
      <w:r w:rsidR="0038682D" w:rsidRPr="006B3EA3">
        <w:rPr>
          <w:b w:val="0"/>
          <w:sz w:val="18"/>
          <w:szCs w:val="18"/>
        </w:rPr>
        <w:t>Luke</w:t>
      </w:r>
      <w:proofErr w:type="spellEnd"/>
      <w:r w:rsidR="0038682D" w:rsidRPr="006B3EA3">
        <w:rPr>
          <w:b w:val="0"/>
          <w:sz w:val="18"/>
          <w:szCs w:val="18"/>
        </w:rPr>
        <w:t xml:space="preserve"> </w:t>
      </w:r>
      <w:proofErr w:type="spellStart"/>
      <w:r w:rsidR="0038682D" w:rsidRPr="006B3EA3">
        <w:rPr>
          <w:b w:val="0"/>
          <w:sz w:val="18"/>
          <w:szCs w:val="18"/>
        </w:rPr>
        <w:t>Skywalker</w:t>
      </w:r>
      <w:proofErr w:type="spellEnd"/>
      <w:r w:rsidR="0038682D" w:rsidRPr="006B3EA3">
        <w:rPr>
          <w:b w:val="0"/>
          <w:sz w:val="18"/>
          <w:szCs w:val="18"/>
        </w:rPr>
        <w:t xml:space="preserve"> ve Master </w:t>
      </w:r>
      <w:proofErr w:type="spellStart"/>
      <w:proofErr w:type="gramStart"/>
      <w:r w:rsidR="0038682D" w:rsidRPr="006B3EA3">
        <w:rPr>
          <w:b w:val="0"/>
          <w:sz w:val="18"/>
          <w:szCs w:val="18"/>
        </w:rPr>
        <w:t>Yoda</w:t>
      </w:r>
      <w:proofErr w:type="spellEnd"/>
      <w:r w:rsidR="0038682D" w:rsidRPr="006B3EA3">
        <w:rPr>
          <w:b w:val="0"/>
          <w:sz w:val="18"/>
          <w:szCs w:val="18"/>
        </w:rPr>
        <w:t>;</w:t>
      </w:r>
      <w:proofErr w:type="gramEnd"/>
      <w:r w:rsidR="0038682D" w:rsidRPr="006B3EA3">
        <w:rPr>
          <w:b w:val="0"/>
          <w:sz w:val="18"/>
          <w:szCs w:val="18"/>
        </w:rPr>
        <w:t xml:space="preserve"> kötü karakterlerimiz; </w:t>
      </w:r>
      <w:proofErr w:type="spellStart"/>
      <w:r w:rsidR="0038682D" w:rsidRPr="006B3EA3">
        <w:rPr>
          <w:rFonts w:eastAsia="Times New Roman"/>
          <w:b w:val="0"/>
          <w:sz w:val="18"/>
          <w:szCs w:val="18"/>
        </w:rPr>
        <w:t>Darth</w:t>
      </w:r>
      <w:proofErr w:type="spellEnd"/>
      <w:r w:rsidR="0038682D" w:rsidRPr="006B3EA3">
        <w:rPr>
          <w:rFonts w:eastAsia="Times New Roman"/>
          <w:b w:val="0"/>
          <w:sz w:val="18"/>
          <w:szCs w:val="18"/>
        </w:rPr>
        <w:t xml:space="preserve"> </w:t>
      </w:r>
      <w:proofErr w:type="spellStart"/>
      <w:r w:rsidR="0038682D" w:rsidRPr="006B3EA3">
        <w:rPr>
          <w:rFonts w:eastAsia="Times New Roman"/>
          <w:b w:val="0"/>
          <w:sz w:val="18"/>
          <w:szCs w:val="18"/>
        </w:rPr>
        <w:t>Vader</w:t>
      </w:r>
      <w:proofErr w:type="spellEnd"/>
      <w:r w:rsidR="0038682D" w:rsidRPr="006B3EA3">
        <w:rPr>
          <w:rFonts w:eastAsia="Times New Roman"/>
          <w:b w:val="0"/>
          <w:sz w:val="18"/>
          <w:szCs w:val="18"/>
        </w:rPr>
        <w:t xml:space="preserve">, </w:t>
      </w:r>
      <w:proofErr w:type="spellStart"/>
      <w:r w:rsidR="0038682D" w:rsidRPr="006B3EA3">
        <w:rPr>
          <w:rFonts w:eastAsia="Times New Roman"/>
          <w:b w:val="0"/>
          <w:sz w:val="18"/>
          <w:szCs w:val="18"/>
        </w:rPr>
        <w:t>Stormtrooper</w:t>
      </w:r>
      <w:proofErr w:type="spellEnd"/>
      <w:r w:rsidR="0038682D" w:rsidRPr="006B3EA3">
        <w:rPr>
          <w:rFonts w:eastAsia="Times New Roman"/>
          <w:b w:val="0"/>
          <w:sz w:val="18"/>
          <w:szCs w:val="18"/>
        </w:rPr>
        <w:t xml:space="preserve"> ve </w:t>
      </w:r>
      <w:proofErr w:type="spellStart"/>
      <w:r w:rsidR="0038682D" w:rsidRPr="006B3EA3">
        <w:rPr>
          <w:rFonts w:eastAsia="Times New Roman"/>
          <w:b w:val="0"/>
          <w:sz w:val="18"/>
          <w:szCs w:val="18"/>
        </w:rPr>
        <w:t>Kylo</w:t>
      </w:r>
      <w:proofErr w:type="spellEnd"/>
      <w:r w:rsidR="0038682D" w:rsidRPr="006B3EA3">
        <w:rPr>
          <w:rFonts w:eastAsia="Times New Roman"/>
          <w:b w:val="0"/>
          <w:sz w:val="18"/>
          <w:szCs w:val="18"/>
        </w:rPr>
        <w:t xml:space="preserve"> </w:t>
      </w:r>
      <w:proofErr w:type="spellStart"/>
      <w:r w:rsidR="0038682D" w:rsidRPr="006B3EA3">
        <w:rPr>
          <w:rFonts w:eastAsia="Times New Roman"/>
          <w:b w:val="0"/>
          <w:sz w:val="18"/>
          <w:szCs w:val="18"/>
        </w:rPr>
        <w:t>Ren’dir</w:t>
      </w:r>
      <w:proofErr w:type="spellEnd"/>
      <w:r w:rsidR="0038682D" w:rsidRPr="006B3EA3">
        <w:rPr>
          <w:rFonts w:eastAsia="Times New Roman"/>
          <w:b w:val="0"/>
          <w:sz w:val="18"/>
          <w:szCs w:val="18"/>
        </w:rPr>
        <w:t xml:space="preserve">. Kullanıcının iyi ve kötü karakter </w:t>
      </w:r>
      <w:proofErr w:type="spellStart"/>
      <w:r w:rsidR="0038682D" w:rsidRPr="006B3EA3">
        <w:rPr>
          <w:rFonts w:eastAsia="Times New Roman"/>
          <w:b w:val="0"/>
          <w:sz w:val="18"/>
          <w:szCs w:val="18"/>
        </w:rPr>
        <w:t>şeçmesi</w:t>
      </w:r>
      <w:proofErr w:type="spellEnd"/>
      <w:r w:rsidR="0038682D" w:rsidRPr="006B3EA3">
        <w:rPr>
          <w:rFonts w:eastAsia="Times New Roman"/>
          <w:b w:val="0"/>
          <w:sz w:val="18"/>
          <w:szCs w:val="18"/>
        </w:rPr>
        <w:t xml:space="preserve"> beklenmektedir.</w:t>
      </w:r>
      <w:r w:rsidR="00FD7ABC" w:rsidRPr="006B3EA3">
        <w:rPr>
          <w:rFonts w:eastAsia="Times New Roman"/>
          <w:b w:val="0"/>
          <w:sz w:val="18"/>
          <w:szCs w:val="18"/>
        </w:rPr>
        <w:t xml:space="preserve"> </w:t>
      </w:r>
      <w:r w:rsidR="008A3BAC" w:rsidRPr="006B3EA3">
        <w:rPr>
          <w:rFonts w:eastAsia="Times New Roman"/>
          <w:b w:val="0"/>
          <w:sz w:val="18"/>
          <w:szCs w:val="18"/>
        </w:rPr>
        <w:t>(</w:t>
      </w:r>
      <w:proofErr w:type="spellStart"/>
      <w:proofErr w:type="gramStart"/>
      <w:r w:rsidR="008A3BAC" w:rsidRPr="006B3EA3">
        <w:rPr>
          <w:rFonts w:eastAsia="Times New Roman"/>
          <w:b w:val="0"/>
          <w:sz w:val="18"/>
          <w:szCs w:val="18"/>
        </w:rPr>
        <w:t>txt</w:t>
      </w:r>
      <w:proofErr w:type="spellEnd"/>
      <w:proofErr w:type="gramEnd"/>
      <w:r w:rsidR="008A3BAC" w:rsidRPr="006B3EA3">
        <w:rPr>
          <w:rFonts w:eastAsia="Times New Roman"/>
          <w:b w:val="0"/>
          <w:sz w:val="18"/>
          <w:szCs w:val="18"/>
        </w:rPr>
        <w:t xml:space="preserve"> den veri </w:t>
      </w:r>
      <w:proofErr w:type="spellStart"/>
      <w:r w:rsidR="008A3BAC" w:rsidRPr="006B3EA3">
        <w:rPr>
          <w:rFonts w:eastAsia="Times New Roman"/>
          <w:b w:val="0"/>
          <w:sz w:val="18"/>
          <w:szCs w:val="18"/>
        </w:rPr>
        <w:t>cekerek</w:t>
      </w:r>
      <w:proofErr w:type="spellEnd"/>
      <w:r w:rsidR="008A3BAC" w:rsidRPr="006B3EA3">
        <w:rPr>
          <w:rFonts w:eastAsia="Times New Roman"/>
          <w:b w:val="0"/>
          <w:sz w:val="18"/>
          <w:szCs w:val="18"/>
        </w:rPr>
        <w:t xml:space="preserve"> karakter alınır).</w:t>
      </w:r>
      <w:r w:rsidR="00FD7ABC" w:rsidRPr="006B3EA3">
        <w:rPr>
          <w:rFonts w:eastAsia="Times New Roman"/>
          <w:b w:val="0"/>
          <w:sz w:val="18"/>
          <w:szCs w:val="18"/>
        </w:rPr>
        <w:t xml:space="preserve">Labirent içinde karakter hareketleri klavye ile </w:t>
      </w:r>
      <w:r w:rsidR="00C329CA" w:rsidRPr="006B3EA3">
        <w:rPr>
          <w:rFonts w:eastAsia="Times New Roman"/>
          <w:b w:val="0"/>
          <w:sz w:val="18"/>
          <w:szCs w:val="18"/>
        </w:rPr>
        <w:t xml:space="preserve">kullanıcıdan </w:t>
      </w:r>
      <w:r w:rsidR="00FD7ABC" w:rsidRPr="006B3EA3">
        <w:rPr>
          <w:rFonts w:eastAsia="Times New Roman"/>
          <w:b w:val="0"/>
          <w:sz w:val="18"/>
          <w:szCs w:val="18"/>
        </w:rPr>
        <w:t>sağlanmaktadır.</w:t>
      </w:r>
    </w:p>
    <w:p w:rsidR="00BC0221" w:rsidRPr="006B3EA3" w:rsidRDefault="00BC0221">
      <w:pPr>
        <w:pStyle w:val="BodyTextKeep"/>
        <w:ind w:right="0"/>
        <w:rPr>
          <w:i/>
          <w:color w:val="000000"/>
        </w:rPr>
      </w:pPr>
    </w:p>
    <w:p w:rsidR="00E37D37" w:rsidRPr="006B3EA3" w:rsidRDefault="00A613E9">
      <w:pPr>
        <w:pStyle w:val="Balk1"/>
        <w:jc w:val="both"/>
      </w:pPr>
      <w:r w:rsidRPr="006B3EA3">
        <w:t>Giriş</w:t>
      </w:r>
    </w:p>
    <w:p w:rsidR="00E01C04" w:rsidRPr="006B3EA3" w:rsidRDefault="002A4684" w:rsidP="007A12F6">
      <w:pPr>
        <w:autoSpaceDE w:val="0"/>
        <w:autoSpaceDN w:val="0"/>
        <w:adjustRightInd w:val="0"/>
        <w:rPr>
          <w:sz w:val="18"/>
          <w:szCs w:val="18"/>
        </w:rPr>
      </w:pPr>
      <w:r w:rsidRPr="006B3EA3">
        <w:rPr>
          <w:sz w:val="18"/>
          <w:szCs w:val="18"/>
        </w:rPr>
        <w:t xml:space="preserve">Günümüzde kullanıcıların farklı isteklerini karşılayabilmeleri için çeşitli programlar geliştirilmektedir. </w:t>
      </w:r>
      <w:r w:rsidR="0038682D" w:rsidRPr="006B3EA3">
        <w:rPr>
          <w:sz w:val="18"/>
          <w:szCs w:val="18"/>
        </w:rPr>
        <w:t xml:space="preserve">Bu projede amacımız Star </w:t>
      </w:r>
      <w:proofErr w:type="spellStart"/>
      <w:r w:rsidR="0038682D" w:rsidRPr="006B3EA3">
        <w:rPr>
          <w:sz w:val="18"/>
          <w:szCs w:val="18"/>
        </w:rPr>
        <w:t>Wars</w:t>
      </w:r>
      <w:proofErr w:type="spellEnd"/>
      <w:r w:rsidR="0038682D" w:rsidRPr="006B3EA3">
        <w:rPr>
          <w:sz w:val="18"/>
          <w:szCs w:val="18"/>
        </w:rPr>
        <w:t xml:space="preserve"> ile ilgili kötü karakterin iyi karakteri yakalamaya çalıştığı bir labirent oyunu yapmak hedeflenmiştir.</w:t>
      </w:r>
    </w:p>
    <w:p w:rsidR="00E01C04" w:rsidRPr="006B3EA3" w:rsidRDefault="00E01C04" w:rsidP="00E01C04">
      <w:pPr>
        <w:pStyle w:val="Balk1"/>
        <w:jc w:val="both"/>
      </w:pPr>
      <w:r w:rsidRPr="006B3EA3">
        <w:t>Temel Bilgiler</w:t>
      </w:r>
    </w:p>
    <w:p w:rsidR="00DC0ED4" w:rsidRPr="006B3EA3" w:rsidRDefault="002A4684" w:rsidP="00237176">
      <w:pPr>
        <w:pStyle w:val="Normal1"/>
        <w:ind w:left="360"/>
        <w:rPr>
          <w:rFonts w:ascii="Times New Roman" w:eastAsia="Times New Roman" w:hAnsi="Times New Roman" w:cs="Times New Roman"/>
          <w:sz w:val="24"/>
          <w:szCs w:val="24"/>
        </w:rPr>
      </w:pPr>
      <w:r w:rsidRPr="006B3EA3">
        <w:rPr>
          <w:rFonts w:ascii="Times New Roman" w:hAnsi="Times New Roman" w:cs="Times New Roman"/>
          <w:sz w:val="18"/>
          <w:szCs w:val="18"/>
        </w:rPr>
        <w:t xml:space="preserve">Projenin tasarlama aşamasında </w:t>
      </w:r>
      <w:proofErr w:type="spellStart"/>
      <w:r w:rsidR="0014552A" w:rsidRPr="006B3EA3">
        <w:rPr>
          <w:rFonts w:ascii="Times New Roman" w:hAnsi="Times New Roman" w:cs="Times New Roman"/>
          <w:sz w:val="18"/>
          <w:szCs w:val="18"/>
        </w:rPr>
        <w:t>Eclipse</w:t>
      </w:r>
      <w:proofErr w:type="spellEnd"/>
      <w:r w:rsidRPr="006B3EA3">
        <w:rPr>
          <w:rFonts w:ascii="Times New Roman" w:hAnsi="Times New Roman" w:cs="Times New Roman"/>
          <w:sz w:val="18"/>
          <w:szCs w:val="18"/>
        </w:rPr>
        <w:t xml:space="preserve"> idesi kullanılarak</w:t>
      </w:r>
      <w:r w:rsidR="00C25990" w:rsidRPr="006B3EA3">
        <w:rPr>
          <w:rFonts w:ascii="Times New Roman" w:hAnsi="Times New Roman" w:cs="Times New Roman"/>
          <w:sz w:val="18"/>
          <w:szCs w:val="18"/>
        </w:rPr>
        <w:t>,</w:t>
      </w:r>
      <w:r w:rsidR="0014552A" w:rsidRPr="006B3EA3">
        <w:rPr>
          <w:rFonts w:ascii="Times New Roman" w:hAnsi="Times New Roman" w:cs="Times New Roman"/>
          <w:sz w:val="18"/>
          <w:szCs w:val="18"/>
        </w:rPr>
        <w:t xml:space="preserve"> </w:t>
      </w:r>
      <w:proofErr w:type="spellStart"/>
      <w:r w:rsidR="0014552A" w:rsidRPr="006B3EA3">
        <w:rPr>
          <w:rFonts w:ascii="Times New Roman" w:hAnsi="Times New Roman" w:cs="Times New Roman"/>
          <w:sz w:val="18"/>
          <w:szCs w:val="18"/>
        </w:rPr>
        <w:t>Swing</w:t>
      </w:r>
      <w:proofErr w:type="spellEnd"/>
      <w:r w:rsidR="0014552A" w:rsidRPr="006B3EA3">
        <w:rPr>
          <w:rFonts w:ascii="Times New Roman" w:hAnsi="Times New Roman" w:cs="Times New Roman"/>
          <w:sz w:val="18"/>
          <w:szCs w:val="18"/>
        </w:rPr>
        <w:t xml:space="preserve"> ve</w:t>
      </w:r>
      <w:r w:rsidRPr="006B3EA3">
        <w:rPr>
          <w:rFonts w:ascii="Times New Roman" w:hAnsi="Times New Roman" w:cs="Times New Roman"/>
          <w:sz w:val="18"/>
          <w:szCs w:val="18"/>
        </w:rPr>
        <w:t xml:space="preserve"> </w:t>
      </w:r>
      <w:proofErr w:type="spellStart"/>
      <w:proofErr w:type="gramStart"/>
      <w:r w:rsidRPr="006B3EA3">
        <w:rPr>
          <w:rFonts w:ascii="Times New Roman" w:hAnsi="Times New Roman" w:cs="Times New Roman"/>
          <w:sz w:val="18"/>
          <w:szCs w:val="18"/>
        </w:rPr>
        <w:t>Graphics.h</w:t>
      </w:r>
      <w:proofErr w:type="spellEnd"/>
      <w:r w:rsidRPr="006B3EA3">
        <w:rPr>
          <w:rFonts w:ascii="Times New Roman" w:hAnsi="Times New Roman" w:cs="Times New Roman"/>
          <w:sz w:val="18"/>
          <w:szCs w:val="18"/>
        </w:rPr>
        <w:t xml:space="preserve">  kütüphanesi</w:t>
      </w:r>
      <w:proofErr w:type="gramEnd"/>
      <w:r w:rsidRPr="006B3EA3">
        <w:rPr>
          <w:rFonts w:ascii="Times New Roman" w:hAnsi="Times New Roman" w:cs="Times New Roman"/>
          <w:sz w:val="18"/>
          <w:szCs w:val="18"/>
        </w:rPr>
        <w:t xml:space="preserve"> ile ara</w:t>
      </w:r>
      <w:r w:rsidR="00C25990" w:rsidRPr="006B3EA3">
        <w:rPr>
          <w:rFonts w:ascii="Times New Roman" w:hAnsi="Times New Roman" w:cs="Times New Roman"/>
          <w:sz w:val="18"/>
          <w:szCs w:val="18"/>
        </w:rPr>
        <w:t xml:space="preserve"> </w:t>
      </w:r>
      <w:r w:rsidRPr="006B3EA3">
        <w:rPr>
          <w:rFonts w:ascii="Times New Roman" w:hAnsi="Times New Roman" w:cs="Times New Roman"/>
          <w:sz w:val="18"/>
          <w:szCs w:val="18"/>
        </w:rPr>
        <w:t xml:space="preserve">yüz tasarımı </w:t>
      </w:r>
      <w:r w:rsidR="0014552A" w:rsidRPr="006B3EA3">
        <w:rPr>
          <w:rFonts w:ascii="Times New Roman" w:hAnsi="Times New Roman" w:cs="Times New Roman"/>
          <w:sz w:val="18"/>
          <w:szCs w:val="18"/>
        </w:rPr>
        <w:t>yapılmıştır. Mimari yapı kurulurken iç içe sınıflardan (</w:t>
      </w:r>
      <w:proofErr w:type="spellStart"/>
      <w:r w:rsidR="0014552A" w:rsidRPr="006B3EA3">
        <w:rPr>
          <w:rFonts w:ascii="Times New Roman" w:hAnsi="Times New Roman" w:cs="Times New Roman"/>
          <w:sz w:val="18"/>
          <w:szCs w:val="18"/>
        </w:rPr>
        <w:t>nested</w:t>
      </w:r>
      <w:proofErr w:type="spellEnd"/>
      <w:r w:rsidR="0014552A" w:rsidRPr="006B3EA3">
        <w:rPr>
          <w:rFonts w:ascii="Times New Roman" w:hAnsi="Times New Roman" w:cs="Times New Roman"/>
          <w:sz w:val="18"/>
          <w:szCs w:val="18"/>
        </w:rPr>
        <w:t xml:space="preserve"> </w:t>
      </w:r>
      <w:proofErr w:type="spellStart"/>
      <w:r w:rsidR="0014552A" w:rsidRPr="006B3EA3">
        <w:rPr>
          <w:rFonts w:ascii="Times New Roman" w:hAnsi="Times New Roman" w:cs="Times New Roman"/>
          <w:sz w:val="18"/>
          <w:szCs w:val="18"/>
        </w:rPr>
        <w:t>class</w:t>
      </w:r>
      <w:proofErr w:type="spellEnd"/>
      <w:r w:rsidR="0014552A" w:rsidRPr="006B3EA3">
        <w:rPr>
          <w:rFonts w:ascii="Times New Roman" w:hAnsi="Times New Roman" w:cs="Times New Roman"/>
          <w:sz w:val="18"/>
          <w:szCs w:val="18"/>
        </w:rPr>
        <w:t xml:space="preserve">) ve </w:t>
      </w:r>
      <w:proofErr w:type="spellStart"/>
      <w:r w:rsidR="0014552A" w:rsidRPr="006B3EA3">
        <w:rPr>
          <w:rFonts w:ascii="Times New Roman" w:hAnsi="Times New Roman" w:cs="Times New Roman"/>
          <w:sz w:val="18"/>
          <w:szCs w:val="18"/>
        </w:rPr>
        <w:t>kalıtmın</w:t>
      </w:r>
      <w:proofErr w:type="spellEnd"/>
      <w:r w:rsidR="0014552A" w:rsidRPr="006B3EA3">
        <w:rPr>
          <w:rFonts w:ascii="Times New Roman" w:hAnsi="Times New Roman" w:cs="Times New Roman"/>
          <w:sz w:val="18"/>
          <w:szCs w:val="18"/>
        </w:rPr>
        <w:t xml:space="preserve"> özelliklerinden yararlanılmıştır.</w:t>
      </w:r>
      <w:r w:rsidR="000F55C4" w:rsidRPr="006B3EA3">
        <w:rPr>
          <w:rFonts w:ascii="Times New Roman" w:hAnsi="Times New Roman" w:cs="Times New Roman"/>
          <w:sz w:val="18"/>
          <w:szCs w:val="18"/>
        </w:rPr>
        <w:t xml:space="preserve"> Projede </w:t>
      </w:r>
      <w:proofErr w:type="spellStart"/>
      <w:r w:rsidR="000F55C4" w:rsidRPr="006B3EA3">
        <w:rPr>
          <w:rFonts w:ascii="Times New Roman" w:hAnsi="Times New Roman" w:cs="Times New Roman"/>
          <w:sz w:val="18"/>
          <w:szCs w:val="18"/>
        </w:rPr>
        <w:t>java</w:t>
      </w:r>
      <w:proofErr w:type="spellEnd"/>
      <w:r w:rsidR="000F55C4" w:rsidRPr="006B3EA3">
        <w:rPr>
          <w:rFonts w:ascii="Times New Roman" w:hAnsi="Times New Roman" w:cs="Times New Roman"/>
          <w:sz w:val="18"/>
          <w:szCs w:val="18"/>
        </w:rPr>
        <w:t xml:space="preserve"> dili kullanılmıştır.</w:t>
      </w:r>
      <w:r w:rsidR="00DC0ED4" w:rsidRPr="006B3EA3">
        <w:rPr>
          <w:rFonts w:ascii="Times New Roman" w:eastAsia="Times New Roman" w:hAnsi="Times New Roman" w:cs="Times New Roman"/>
          <w:sz w:val="24"/>
          <w:szCs w:val="24"/>
        </w:rPr>
        <w:t xml:space="preserve"> </w:t>
      </w:r>
      <w:r w:rsidR="00DC0ED4" w:rsidRPr="006B3EA3">
        <w:rPr>
          <w:rFonts w:ascii="Times New Roman" w:eastAsia="Times New Roman" w:hAnsi="Times New Roman" w:cs="Times New Roman"/>
          <w:sz w:val="18"/>
          <w:szCs w:val="18"/>
        </w:rPr>
        <w:t>Program çalıştırıldığında kullanıcıya harita grafiksel olarak sunulma</w:t>
      </w:r>
      <w:r w:rsidR="00237176" w:rsidRPr="006B3EA3">
        <w:rPr>
          <w:rFonts w:ascii="Times New Roman" w:eastAsia="Times New Roman" w:hAnsi="Times New Roman" w:cs="Times New Roman"/>
          <w:sz w:val="18"/>
          <w:szCs w:val="18"/>
        </w:rPr>
        <w:t>ktadır.</w:t>
      </w:r>
    </w:p>
    <w:p w:rsidR="00E01C04" w:rsidRPr="006B3EA3" w:rsidRDefault="00E01C04" w:rsidP="00E01C04">
      <w:pPr>
        <w:rPr>
          <w:sz w:val="18"/>
          <w:szCs w:val="18"/>
        </w:rPr>
      </w:pPr>
    </w:p>
    <w:p w:rsidR="00E01C04" w:rsidRPr="006B3EA3" w:rsidRDefault="00E01C04" w:rsidP="00E01C04">
      <w:pPr>
        <w:rPr>
          <w:sz w:val="18"/>
          <w:szCs w:val="18"/>
        </w:rPr>
      </w:pPr>
    </w:p>
    <w:p w:rsidR="00E01C04" w:rsidRPr="006B3EA3" w:rsidRDefault="007A12F6" w:rsidP="00E01C04">
      <w:pPr>
        <w:pStyle w:val="Balk1"/>
        <w:jc w:val="both"/>
      </w:pPr>
      <w:r w:rsidRPr="006B3EA3">
        <w:t>Geliştirilen Mimari</w:t>
      </w:r>
    </w:p>
    <w:p w:rsidR="00B02C2E" w:rsidRPr="006B3EA3" w:rsidRDefault="00B02C2E" w:rsidP="00B02C2E">
      <w:pPr>
        <w:autoSpaceDE w:val="0"/>
        <w:autoSpaceDN w:val="0"/>
        <w:adjustRightInd w:val="0"/>
        <w:rPr>
          <w:b/>
        </w:rPr>
      </w:pPr>
      <w:r w:rsidRPr="006B3EA3">
        <w:rPr>
          <w:b/>
        </w:rPr>
        <w:t>3.1 Kullanılan sınıfların ve metotlarının kısa açıklamaları</w:t>
      </w:r>
    </w:p>
    <w:p w:rsidR="009C1A1F" w:rsidRPr="006B3EA3" w:rsidRDefault="009C1A1F" w:rsidP="009C1A1F"/>
    <w:p w:rsidR="000F55C4" w:rsidRPr="006B3EA3" w:rsidRDefault="000F55C4" w:rsidP="009C1A1F">
      <w:pPr>
        <w:rPr>
          <w:sz w:val="18"/>
          <w:szCs w:val="18"/>
        </w:rPr>
      </w:pPr>
    </w:p>
    <w:p w:rsidR="000F55C4" w:rsidRPr="006B3EA3" w:rsidRDefault="00AF6D35" w:rsidP="009C1A1F">
      <w:pPr>
        <w:rPr>
          <w:sz w:val="18"/>
          <w:szCs w:val="18"/>
        </w:rPr>
      </w:pPr>
      <w:proofErr w:type="gramStart"/>
      <w:r w:rsidRPr="006B3EA3">
        <w:rPr>
          <w:sz w:val="18"/>
          <w:szCs w:val="18"/>
        </w:rPr>
        <w:t>Karakter(</w:t>
      </w:r>
      <w:proofErr w:type="gramEnd"/>
      <w:r w:rsidRPr="006B3EA3">
        <w:rPr>
          <w:sz w:val="18"/>
          <w:szCs w:val="18"/>
        </w:rPr>
        <w:t xml:space="preserve">)= </w:t>
      </w:r>
      <w:proofErr w:type="spellStart"/>
      <w:r w:rsidRPr="006B3EA3">
        <w:rPr>
          <w:sz w:val="18"/>
          <w:szCs w:val="18"/>
        </w:rPr>
        <w:t>jPaneli</w:t>
      </w:r>
      <w:proofErr w:type="spellEnd"/>
      <w:r w:rsidRPr="006B3EA3">
        <w:rPr>
          <w:sz w:val="18"/>
          <w:szCs w:val="18"/>
        </w:rPr>
        <w:t xml:space="preserve"> </w:t>
      </w:r>
      <w:proofErr w:type="spellStart"/>
      <w:r w:rsidRPr="006B3EA3">
        <w:rPr>
          <w:sz w:val="18"/>
          <w:szCs w:val="18"/>
        </w:rPr>
        <w:t>extend</w:t>
      </w:r>
      <w:proofErr w:type="spellEnd"/>
      <w:r w:rsidRPr="006B3EA3">
        <w:rPr>
          <w:sz w:val="18"/>
          <w:szCs w:val="18"/>
        </w:rPr>
        <w:t xml:space="preserve"> etmektedir. </w:t>
      </w:r>
      <w:proofErr w:type="spellStart"/>
      <w:r w:rsidRPr="006B3EA3">
        <w:rPr>
          <w:sz w:val="18"/>
          <w:szCs w:val="18"/>
        </w:rPr>
        <w:t>Get</w:t>
      </w:r>
      <w:proofErr w:type="spellEnd"/>
      <w:r w:rsidRPr="006B3EA3">
        <w:rPr>
          <w:sz w:val="18"/>
          <w:szCs w:val="18"/>
        </w:rPr>
        <w:t xml:space="preserve"> ve set metotları yer alır.</w:t>
      </w:r>
      <w:r w:rsidR="00AE648F" w:rsidRPr="006B3EA3">
        <w:rPr>
          <w:sz w:val="18"/>
          <w:szCs w:val="18"/>
        </w:rPr>
        <w:t xml:space="preserve"> Karakterlerin ortak özelliklerini içermektedir.</w:t>
      </w:r>
    </w:p>
    <w:p w:rsidR="00AF6D35" w:rsidRPr="006B3EA3" w:rsidRDefault="00AF6D35" w:rsidP="009C1A1F">
      <w:pPr>
        <w:rPr>
          <w:sz w:val="18"/>
          <w:szCs w:val="18"/>
        </w:rPr>
      </w:pPr>
    </w:p>
    <w:p w:rsidR="00AF6D35" w:rsidRPr="006B3EA3" w:rsidRDefault="00AF6D35" w:rsidP="009C1A1F">
      <w:pPr>
        <w:rPr>
          <w:sz w:val="18"/>
          <w:szCs w:val="18"/>
        </w:rPr>
      </w:pPr>
      <w:proofErr w:type="spellStart"/>
      <w:proofErr w:type="gramStart"/>
      <w:r w:rsidRPr="006B3EA3">
        <w:rPr>
          <w:sz w:val="18"/>
          <w:szCs w:val="18"/>
        </w:rPr>
        <w:t>MasterYoda</w:t>
      </w:r>
      <w:proofErr w:type="spellEnd"/>
      <w:r w:rsidRPr="006B3EA3">
        <w:rPr>
          <w:sz w:val="18"/>
          <w:szCs w:val="18"/>
        </w:rPr>
        <w:t>(</w:t>
      </w:r>
      <w:proofErr w:type="gramEnd"/>
      <w:r w:rsidRPr="006B3EA3">
        <w:rPr>
          <w:sz w:val="18"/>
          <w:szCs w:val="18"/>
        </w:rPr>
        <w:t xml:space="preserve">)= </w:t>
      </w:r>
      <w:proofErr w:type="spellStart"/>
      <w:r w:rsidRPr="006B3EA3">
        <w:rPr>
          <w:sz w:val="18"/>
          <w:szCs w:val="18"/>
        </w:rPr>
        <w:t>Yoda</w:t>
      </w:r>
      <w:proofErr w:type="spellEnd"/>
      <w:r w:rsidRPr="006B3EA3">
        <w:rPr>
          <w:sz w:val="18"/>
          <w:szCs w:val="18"/>
        </w:rPr>
        <w:t xml:space="preserve"> karakterimizin hareket kodlarını içermektedir. Karakter sınıfının alt </w:t>
      </w:r>
      <w:proofErr w:type="spellStart"/>
      <w:r w:rsidRPr="006B3EA3">
        <w:rPr>
          <w:sz w:val="18"/>
          <w:szCs w:val="18"/>
        </w:rPr>
        <w:t>classından</w:t>
      </w:r>
      <w:proofErr w:type="spellEnd"/>
      <w:r w:rsidRPr="006B3EA3">
        <w:rPr>
          <w:sz w:val="18"/>
          <w:szCs w:val="18"/>
        </w:rPr>
        <w:t xml:space="preserve"> biridir.</w:t>
      </w:r>
      <w:r w:rsidR="008A3BAC" w:rsidRPr="006B3EA3">
        <w:rPr>
          <w:sz w:val="18"/>
          <w:szCs w:val="18"/>
        </w:rPr>
        <w:t xml:space="preserve"> Ek olarak can sayısını tutmak için can değişkeni yer alır.</w:t>
      </w:r>
    </w:p>
    <w:p w:rsidR="00AF6D35" w:rsidRPr="006B3EA3" w:rsidRDefault="00AF6D35" w:rsidP="009C1A1F">
      <w:pPr>
        <w:rPr>
          <w:sz w:val="18"/>
          <w:szCs w:val="18"/>
        </w:rPr>
      </w:pPr>
    </w:p>
    <w:p w:rsidR="000F55C4" w:rsidRPr="006B3EA3" w:rsidRDefault="00C329CA" w:rsidP="009C1A1F">
      <w:pPr>
        <w:rPr>
          <w:sz w:val="18"/>
          <w:szCs w:val="18"/>
        </w:rPr>
      </w:pPr>
      <w:proofErr w:type="spellStart"/>
      <w:proofErr w:type="gramStart"/>
      <w:r w:rsidRPr="006B3EA3">
        <w:rPr>
          <w:sz w:val="18"/>
          <w:szCs w:val="18"/>
        </w:rPr>
        <w:t>Stormtrooper</w:t>
      </w:r>
      <w:proofErr w:type="spellEnd"/>
      <w:r w:rsidRPr="006B3EA3">
        <w:rPr>
          <w:sz w:val="18"/>
          <w:szCs w:val="18"/>
        </w:rPr>
        <w:t>(</w:t>
      </w:r>
      <w:proofErr w:type="gramEnd"/>
      <w:r w:rsidRPr="006B3EA3">
        <w:rPr>
          <w:sz w:val="18"/>
          <w:szCs w:val="18"/>
        </w:rPr>
        <w:t xml:space="preserve">)= </w:t>
      </w:r>
      <w:proofErr w:type="spellStart"/>
      <w:r w:rsidRPr="006B3EA3">
        <w:rPr>
          <w:sz w:val="18"/>
          <w:szCs w:val="18"/>
        </w:rPr>
        <w:t>Stormtrooper</w:t>
      </w:r>
      <w:proofErr w:type="spellEnd"/>
      <w:r w:rsidRPr="006B3EA3">
        <w:rPr>
          <w:sz w:val="18"/>
          <w:szCs w:val="18"/>
        </w:rPr>
        <w:t xml:space="preserve"> karakterimizin hareket kodlarını içermektedir. Karakter sınıfının alt </w:t>
      </w:r>
      <w:proofErr w:type="spellStart"/>
      <w:r w:rsidRPr="006B3EA3">
        <w:rPr>
          <w:sz w:val="18"/>
          <w:szCs w:val="18"/>
        </w:rPr>
        <w:t>classından</w:t>
      </w:r>
      <w:proofErr w:type="spellEnd"/>
      <w:r w:rsidRPr="006B3EA3">
        <w:rPr>
          <w:sz w:val="18"/>
          <w:szCs w:val="18"/>
        </w:rPr>
        <w:t xml:space="preserve"> biridir.</w:t>
      </w:r>
    </w:p>
    <w:p w:rsidR="00C329CA" w:rsidRDefault="00C329CA" w:rsidP="009C1A1F">
      <w:pPr>
        <w:rPr>
          <w:sz w:val="18"/>
          <w:szCs w:val="18"/>
        </w:rPr>
      </w:pPr>
    </w:p>
    <w:p w:rsidR="00237176" w:rsidRDefault="00237176" w:rsidP="00AE648F">
      <w:pPr>
        <w:rPr>
          <w:sz w:val="18"/>
          <w:szCs w:val="18"/>
        </w:rPr>
      </w:pPr>
    </w:p>
    <w:p w:rsidR="00237176" w:rsidRDefault="00237176" w:rsidP="00AE648F">
      <w:pPr>
        <w:rPr>
          <w:sz w:val="18"/>
          <w:szCs w:val="18"/>
        </w:rPr>
      </w:pPr>
    </w:p>
    <w:p w:rsidR="00AE648F" w:rsidRPr="008A3BAC" w:rsidRDefault="00AE648F" w:rsidP="00AE648F">
      <w:pPr>
        <w:rPr>
          <w:sz w:val="18"/>
          <w:szCs w:val="18"/>
        </w:rPr>
      </w:pPr>
      <w:proofErr w:type="spellStart"/>
      <w:r>
        <w:rPr>
          <w:sz w:val="18"/>
          <w:szCs w:val="18"/>
        </w:rPr>
        <w:t>Luke</w:t>
      </w:r>
      <w:proofErr w:type="spellEnd"/>
      <w:r>
        <w:rPr>
          <w:sz w:val="18"/>
          <w:szCs w:val="18"/>
        </w:rPr>
        <w:t xml:space="preserve"> </w:t>
      </w:r>
      <w:proofErr w:type="spellStart"/>
      <w:r>
        <w:rPr>
          <w:sz w:val="18"/>
          <w:szCs w:val="18"/>
        </w:rPr>
        <w:t>Skywalker</w:t>
      </w:r>
      <w:proofErr w:type="spellEnd"/>
      <w:r>
        <w:rPr>
          <w:sz w:val="18"/>
          <w:szCs w:val="18"/>
        </w:rPr>
        <w:t>=</w:t>
      </w:r>
      <w:r w:rsidRPr="00AE648F">
        <w:rPr>
          <w:sz w:val="18"/>
          <w:szCs w:val="18"/>
        </w:rPr>
        <w:t xml:space="preserve"> </w:t>
      </w:r>
      <w:proofErr w:type="spellStart"/>
      <w:r>
        <w:rPr>
          <w:sz w:val="18"/>
          <w:szCs w:val="18"/>
        </w:rPr>
        <w:t>Luke</w:t>
      </w:r>
      <w:proofErr w:type="spellEnd"/>
      <w:r>
        <w:rPr>
          <w:sz w:val="18"/>
          <w:szCs w:val="18"/>
        </w:rPr>
        <w:t xml:space="preserve"> </w:t>
      </w:r>
      <w:proofErr w:type="spellStart"/>
      <w:r>
        <w:rPr>
          <w:sz w:val="18"/>
          <w:szCs w:val="18"/>
        </w:rPr>
        <w:t>Skywalker</w:t>
      </w:r>
      <w:proofErr w:type="spellEnd"/>
      <w:r>
        <w:rPr>
          <w:sz w:val="18"/>
          <w:szCs w:val="18"/>
        </w:rPr>
        <w:t xml:space="preserve"> karakterimizin hareket kodlarını içermektedir. Karakter sınıfının alt </w:t>
      </w:r>
      <w:proofErr w:type="spellStart"/>
      <w:r>
        <w:rPr>
          <w:sz w:val="18"/>
          <w:szCs w:val="18"/>
        </w:rPr>
        <w:t>classından</w:t>
      </w:r>
      <w:proofErr w:type="spellEnd"/>
      <w:r>
        <w:rPr>
          <w:sz w:val="18"/>
          <w:szCs w:val="18"/>
        </w:rPr>
        <w:t xml:space="preserve"> biridir.</w:t>
      </w:r>
      <w:r w:rsidR="008A3BAC" w:rsidRPr="008A3BAC">
        <w:rPr>
          <w:rFonts w:eastAsia="Times New Roman"/>
          <w:sz w:val="24"/>
          <w:szCs w:val="24"/>
        </w:rPr>
        <w:t xml:space="preserve"> </w:t>
      </w:r>
      <w:proofErr w:type="spellStart"/>
      <w:r w:rsidR="008A3BAC" w:rsidRPr="008A3BAC">
        <w:rPr>
          <w:rFonts w:eastAsia="Times New Roman"/>
          <w:sz w:val="18"/>
          <w:szCs w:val="18"/>
        </w:rPr>
        <w:t>Constructor</w:t>
      </w:r>
      <w:proofErr w:type="spellEnd"/>
      <w:r w:rsidR="008A3BAC" w:rsidRPr="008A3BAC">
        <w:rPr>
          <w:rFonts w:eastAsia="Times New Roman"/>
          <w:sz w:val="18"/>
          <w:szCs w:val="18"/>
        </w:rPr>
        <w:t xml:space="preserve">, </w:t>
      </w:r>
      <w:proofErr w:type="spellStart"/>
      <w:r w:rsidR="008A3BAC" w:rsidRPr="008A3BAC">
        <w:rPr>
          <w:rFonts w:eastAsia="Times New Roman"/>
          <w:sz w:val="18"/>
          <w:szCs w:val="18"/>
        </w:rPr>
        <w:t>Get</w:t>
      </w:r>
      <w:proofErr w:type="spellEnd"/>
      <w:r w:rsidR="008A3BAC" w:rsidRPr="008A3BAC">
        <w:rPr>
          <w:rFonts w:eastAsia="Times New Roman"/>
          <w:sz w:val="18"/>
          <w:szCs w:val="18"/>
        </w:rPr>
        <w:t xml:space="preserve">, Set ve </w:t>
      </w:r>
      <w:proofErr w:type="spellStart"/>
      <w:r w:rsidR="008A3BAC" w:rsidRPr="008A3BAC">
        <w:rPr>
          <w:rFonts w:eastAsia="Times New Roman"/>
          <w:sz w:val="18"/>
          <w:szCs w:val="18"/>
        </w:rPr>
        <w:t>EnKısaYol</w:t>
      </w:r>
      <w:proofErr w:type="spellEnd"/>
      <w:r w:rsidR="008A3BAC" w:rsidRPr="008A3BAC">
        <w:rPr>
          <w:rFonts w:eastAsia="Times New Roman"/>
          <w:sz w:val="18"/>
          <w:szCs w:val="18"/>
        </w:rPr>
        <w:t xml:space="preserve"> metotları yer alır.</w:t>
      </w:r>
    </w:p>
    <w:p w:rsidR="00AE648F" w:rsidRDefault="00AE648F" w:rsidP="00AE648F">
      <w:pPr>
        <w:rPr>
          <w:sz w:val="18"/>
          <w:szCs w:val="18"/>
        </w:rPr>
      </w:pPr>
    </w:p>
    <w:p w:rsidR="00963D47" w:rsidRDefault="00963D47" w:rsidP="00AE648F">
      <w:pPr>
        <w:rPr>
          <w:sz w:val="18"/>
          <w:szCs w:val="18"/>
        </w:rPr>
      </w:pPr>
    </w:p>
    <w:p w:rsidR="00AE648F" w:rsidRDefault="00AE648F" w:rsidP="00AE648F">
      <w:pPr>
        <w:rPr>
          <w:sz w:val="18"/>
          <w:szCs w:val="18"/>
        </w:rPr>
      </w:pPr>
      <w:proofErr w:type="spellStart"/>
      <w:r>
        <w:rPr>
          <w:sz w:val="18"/>
          <w:szCs w:val="18"/>
        </w:rPr>
        <w:t>DarthVader</w:t>
      </w:r>
      <w:proofErr w:type="spellEnd"/>
      <w:r>
        <w:rPr>
          <w:sz w:val="18"/>
          <w:szCs w:val="18"/>
        </w:rPr>
        <w:t xml:space="preserve"> = </w:t>
      </w:r>
      <w:proofErr w:type="spellStart"/>
      <w:r>
        <w:rPr>
          <w:sz w:val="18"/>
          <w:szCs w:val="18"/>
        </w:rPr>
        <w:t>DarthVader</w:t>
      </w:r>
      <w:proofErr w:type="spellEnd"/>
      <w:r>
        <w:rPr>
          <w:sz w:val="18"/>
          <w:szCs w:val="18"/>
        </w:rPr>
        <w:t xml:space="preserve"> karakterimizin hareket kodlarını içermektedir. Karakter sınıfının alt </w:t>
      </w:r>
      <w:proofErr w:type="spellStart"/>
      <w:r>
        <w:rPr>
          <w:sz w:val="18"/>
          <w:szCs w:val="18"/>
        </w:rPr>
        <w:t>classından</w:t>
      </w:r>
      <w:proofErr w:type="spellEnd"/>
      <w:r>
        <w:rPr>
          <w:sz w:val="18"/>
          <w:szCs w:val="18"/>
        </w:rPr>
        <w:t xml:space="preserve"> biridir.</w:t>
      </w:r>
    </w:p>
    <w:p w:rsidR="00AE648F" w:rsidRDefault="00AE648F" w:rsidP="00AE648F">
      <w:pPr>
        <w:rPr>
          <w:sz w:val="18"/>
          <w:szCs w:val="18"/>
        </w:rPr>
      </w:pPr>
    </w:p>
    <w:p w:rsidR="00AE648F" w:rsidRDefault="00AE648F" w:rsidP="00AE648F">
      <w:pPr>
        <w:rPr>
          <w:sz w:val="18"/>
          <w:szCs w:val="18"/>
        </w:rPr>
      </w:pPr>
      <w:proofErr w:type="spellStart"/>
      <w:proofErr w:type="gramStart"/>
      <w:r w:rsidRPr="00AE648F">
        <w:rPr>
          <w:sz w:val="18"/>
          <w:szCs w:val="18"/>
        </w:rPr>
        <w:t>public</w:t>
      </w:r>
      <w:proofErr w:type="spellEnd"/>
      <w:proofErr w:type="gramEnd"/>
      <w:r w:rsidRPr="00AE648F">
        <w:rPr>
          <w:sz w:val="18"/>
          <w:szCs w:val="18"/>
        </w:rPr>
        <w:t xml:space="preserve"> </w:t>
      </w:r>
      <w:proofErr w:type="spellStart"/>
      <w:r w:rsidRPr="00AE648F">
        <w:rPr>
          <w:sz w:val="18"/>
          <w:szCs w:val="18"/>
        </w:rPr>
        <w:t>Stormtrooper</w:t>
      </w:r>
      <w:proofErr w:type="spellEnd"/>
      <w:r w:rsidRPr="00AE648F">
        <w:rPr>
          <w:sz w:val="18"/>
          <w:szCs w:val="18"/>
        </w:rPr>
        <w:t>()</w:t>
      </w:r>
      <w:r>
        <w:rPr>
          <w:sz w:val="18"/>
          <w:szCs w:val="18"/>
        </w:rPr>
        <w:t xml:space="preserve"> = </w:t>
      </w:r>
      <w:proofErr w:type="spellStart"/>
      <w:r w:rsidR="008A3BAC">
        <w:rPr>
          <w:sz w:val="18"/>
          <w:szCs w:val="18"/>
        </w:rPr>
        <w:t>setİsim</w:t>
      </w:r>
      <w:proofErr w:type="spellEnd"/>
      <w:r w:rsidR="008A3BAC">
        <w:rPr>
          <w:sz w:val="18"/>
          <w:szCs w:val="18"/>
        </w:rPr>
        <w:t xml:space="preserve"> ve </w:t>
      </w:r>
      <w:proofErr w:type="spellStart"/>
      <w:r w:rsidR="008A3BAC">
        <w:rPr>
          <w:sz w:val="18"/>
          <w:szCs w:val="18"/>
        </w:rPr>
        <w:t>setTür</w:t>
      </w:r>
      <w:proofErr w:type="spellEnd"/>
      <w:r w:rsidR="008A3BAC">
        <w:rPr>
          <w:sz w:val="18"/>
          <w:szCs w:val="18"/>
        </w:rPr>
        <w:t xml:space="preserve"> metotları yer alır.</w:t>
      </w:r>
    </w:p>
    <w:p w:rsidR="00963D47" w:rsidRDefault="00963D47" w:rsidP="00AE648F">
      <w:pPr>
        <w:rPr>
          <w:sz w:val="18"/>
          <w:szCs w:val="18"/>
        </w:rPr>
      </w:pPr>
    </w:p>
    <w:p w:rsidR="00963D47" w:rsidRDefault="00963D47" w:rsidP="00963D47">
      <w:pPr>
        <w:pStyle w:val="Normal1"/>
        <w:spacing w:after="240" w:line="288" w:lineRule="auto"/>
        <w:jc w:val="both"/>
        <w:rPr>
          <w:rFonts w:ascii="Times New Roman" w:eastAsia="Times New Roman" w:hAnsi="Times New Roman" w:cs="Times New Roman"/>
          <w:sz w:val="18"/>
          <w:szCs w:val="18"/>
        </w:rPr>
      </w:pPr>
      <w:proofErr w:type="spellStart"/>
      <w:proofErr w:type="gramStart"/>
      <w:r w:rsidRPr="00963D47">
        <w:rPr>
          <w:rFonts w:ascii="Times New Roman" w:eastAsia="Times New Roman" w:hAnsi="Times New Roman" w:cs="Times New Roman"/>
          <w:sz w:val="18"/>
          <w:szCs w:val="18"/>
        </w:rPr>
        <w:t>KyloRe</w:t>
      </w:r>
      <w:r>
        <w:rPr>
          <w:rFonts w:ascii="Times New Roman" w:eastAsia="Times New Roman" w:hAnsi="Times New Roman" w:cs="Times New Roman"/>
          <w:sz w:val="18"/>
          <w:szCs w:val="18"/>
        </w:rPr>
        <w:t>n</w:t>
      </w:r>
      <w:proofErr w:type="spellEnd"/>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w:t>
      </w:r>
      <w:r w:rsidRPr="00963D47">
        <w:rPr>
          <w:rFonts w:ascii="Times New Roman" w:eastAsia="Times New Roman" w:hAnsi="Times New Roman" w:cs="Times New Roman"/>
          <w:sz w:val="18"/>
          <w:szCs w:val="18"/>
        </w:rPr>
        <w:t>Karakter sınıfı kalıtım olarak veril</w:t>
      </w:r>
      <w:r>
        <w:rPr>
          <w:rFonts w:ascii="Times New Roman" w:eastAsia="Times New Roman" w:hAnsi="Times New Roman" w:cs="Times New Roman"/>
          <w:sz w:val="18"/>
          <w:szCs w:val="18"/>
        </w:rPr>
        <w:t xml:space="preserve">miştir. </w:t>
      </w:r>
      <w:proofErr w:type="spellStart"/>
      <w:r w:rsidRPr="00963D47">
        <w:rPr>
          <w:rFonts w:ascii="Times New Roman" w:eastAsia="Times New Roman" w:hAnsi="Times New Roman" w:cs="Times New Roman"/>
          <w:sz w:val="18"/>
          <w:szCs w:val="18"/>
        </w:rPr>
        <w:t>Constructor</w:t>
      </w:r>
      <w:proofErr w:type="spellEnd"/>
      <w:r w:rsidRPr="00963D47">
        <w:rPr>
          <w:rFonts w:ascii="Times New Roman" w:eastAsia="Times New Roman" w:hAnsi="Times New Roman" w:cs="Times New Roman"/>
          <w:sz w:val="18"/>
          <w:szCs w:val="18"/>
        </w:rPr>
        <w:t xml:space="preserve">, </w:t>
      </w:r>
      <w:proofErr w:type="spellStart"/>
      <w:r w:rsidRPr="00963D47">
        <w:rPr>
          <w:rFonts w:ascii="Times New Roman" w:eastAsia="Times New Roman" w:hAnsi="Times New Roman" w:cs="Times New Roman"/>
          <w:sz w:val="18"/>
          <w:szCs w:val="18"/>
        </w:rPr>
        <w:t>Get</w:t>
      </w:r>
      <w:proofErr w:type="spellEnd"/>
      <w:r w:rsidRPr="00963D47">
        <w:rPr>
          <w:rFonts w:ascii="Times New Roman" w:eastAsia="Times New Roman" w:hAnsi="Times New Roman" w:cs="Times New Roman"/>
          <w:sz w:val="18"/>
          <w:szCs w:val="18"/>
        </w:rPr>
        <w:t xml:space="preserve">, Set ve </w:t>
      </w:r>
      <w:proofErr w:type="spellStart"/>
      <w:r w:rsidRPr="00963D47">
        <w:rPr>
          <w:rFonts w:ascii="Times New Roman" w:eastAsia="Times New Roman" w:hAnsi="Times New Roman" w:cs="Times New Roman"/>
          <w:sz w:val="18"/>
          <w:szCs w:val="18"/>
        </w:rPr>
        <w:t>EnKısaYol</w:t>
      </w:r>
      <w:proofErr w:type="spellEnd"/>
      <w:r w:rsidRPr="00963D47">
        <w:rPr>
          <w:rFonts w:ascii="Times New Roman" w:eastAsia="Times New Roman" w:hAnsi="Times New Roman" w:cs="Times New Roman"/>
          <w:sz w:val="18"/>
          <w:szCs w:val="18"/>
        </w:rPr>
        <w:t xml:space="preserve"> metotları yer al</w:t>
      </w:r>
      <w:r>
        <w:rPr>
          <w:rFonts w:ascii="Times New Roman" w:eastAsia="Times New Roman" w:hAnsi="Times New Roman" w:cs="Times New Roman"/>
          <w:sz w:val="18"/>
          <w:szCs w:val="18"/>
        </w:rPr>
        <w:t>ır.</w:t>
      </w:r>
      <w:r w:rsidRPr="00963D47">
        <w:rPr>
          <w:rFonts w:ascii="Times New Roman" w:eastAsia="Times New Roman" w:hAnsi="Times New Roman" w:cs="Times New Roman"/>
          <w:sz w:val="18"/>
          <w:szCs w:val="18"/>
        </w:rPr>
        <w:t xml:space="preserve"> </w:t>
      </w:r>
      <w:proofErr w:type="spellStart"/>
      <w:r w:rsidRPr="00963D47">
        <w:rPr>
          <w:rFonts w:ascii="Times New Roman" w:eastAsia="Times New Roman" w:hAnsi="Times New Roman" w:cs="Times New Roman"/>
          <w:sz w:val="18"/>
          <w:szCs w:val="18"/>
        </w:rPr>
        <w:t>EnKısaYol</w:t>
      </w:r>
      <w:proofErr w:type="spellEnd"/>
      <w:r w:rsidRPr="00963D47">
        <w:rPr>
          <w:rFonts w:ascii="Times New Roman" w:eastAsia="Times New Roman" w:hAnsi="Times New Roman" w:cs="Times New Roman"/>
          <w:sz w:val="18"/>
          <w:szCs w:val="18"/>
        </w:rPr>
        <w:t>, tek harekette iki birim birden gideceği göz önüne alınarak hesaplan</w:t>
      </w:r>
      <w:r>
        <w:rPr>
          <w:rFonts w:ascii="Times New Roman" w:eastAsia="Times New Roman" w:hAnsi="Times New Roman" w:cs="Times New Roman"/>
          <w:sz w:val="18"/>
          <w:szCs w:val="18"/>
        </w:rPr>
        <w:t>mıştır.</w:t>
      </w:r>
    </w:p>
    <w:p w:rsidR="00963D47" w:rsidRPr="00963D47" w:rsidRDefault="00963D47" w:rsidP="00963D47">
      <w:pPr>
        <w:pStyle w:val="Normal1"/>
        <w:spacing w:after="240" w:line="288" w:lineRule="auto"/>
        <w:jc w:val="both"/>
        <w:rPr>
          <w:rFonts w:ascii="Times New Roman" w:eastAsia="Times New Roman" w:hAnsi="Times New Roman" w:cs="Times New Roman"/>
          <w:sz w:val="18"/>
          <w:szCs w:val="18"/>
        </w:rPr>
      </w:pPr>
      <w:proofErr w:type="spellStart"/>
      <w:r w:rsidRPr="00963D47">
        <w:rPr>
          <w:rFonts w:ascii="Times New Roman" w:eastAsia="Times New Roman" w:hAnsi="Times New Roman" w:cs="Times New Roman"/>
          <w:sz w:val="18"/>
          <w:szCs w:val="18"/>
        </w:rPr>
        <w:t>Lokasyon</w:t>
      </w:r>
      <w:proofErr w:type="spellEnd"/>
      <w:r w:rsidRPr="00963D47">
        <w:rPr>
          <w:rFonts w:ascii="Times New Roman" w:eastAsia="Times New Roman" w:hAnsi="Times New Roman" w:cs="Times New Roman"/>
          <w:sz w:val="18"/>
          <w:szCs w:val="18"/>
        </w:rPr>
        <w:t xml:space="preserve"> sınıfı: x ve y koordinatlarını tutan iki farklı değişken tut</w:t>
      </w:r>
      <w:r>
        <w:rPr>
          <w:rFonts w:ascii="Times New Roman" w:eastAsia="Times New Roman" w:hAnsi="Times New Roman" w:cs="Times New Roman"/>
          <w:sz w:val="18"/>
          <w:szCs w:val="18"/>
        </w:rPr>
        <w:t>ar.</w:t>
      </w:r>
      <w:r w:rsidRPr="00963D47">
        <w:rPr>
          <w:rFonts w:ascii="Times New Roman" w:eastAsia="Times New Roman" w:hAnsi="Times New Roman" w:cs="Times New Roman"/>
          <w:sz w:val="18"/>
          <w:szCs w:val="18"/>
        </w:rPr>
        <w:t xml:space="preserve"> </w:t>
      </w:r>
      <w:proofErr w:type="spellStart"/>
      <w:r w:rsidRPr="00963D47">
        <w:rPr>
          <w:rFonts w:ascii="Times New Roman" w:eastAsia="Times New Roman" w:hAnsi="Times New Roman" w:cs="Times New Roman"/>
          <w:sz w:val="18"/>
          <w:szCs w:val="18"/>
        </w:rPr>
        <w:t>Constructor</w:t>
      </w:r>
      <w:proofErr w:type="spellEnd"/>
      <w:r w:rsidRPr="00963D47">
        <w:rPr>
          <w:rFonts w:ascii="Times New Roman" w:eastAsia="Times New Roman" w:hAnsi="Times New Roman" w:cs="Times New Roman"/>
          <w:sz w:val="18"/>
          <w:szCs w:val="18"/>
        </w:rPr>
        <w:t xml:space="preserve">, </w:t>
      </w:r>
      <w:proofErr w:type="spellStart"/>
      <w:r w:rsidRPr="00963D47">
        <w:rPr>
          <w:rFonts w:ascii="Times New Roman" w:eastAsia="Times New Roman" w:hAnsi="Times New Roman" w:cs="Times New Roman"/>
          <w:sz w:val="18"/>
          <w:szCs w:val="18"/>
        </w:rPr>
        <w:t>Get</w:t>
      </w:r>
      <w:proofErr w:type="spellEnd"/>
      <w:r w:rsidRPr="00963D47">
        <w:rPr>
          <w:rFonts w:ascii="Times New Roman" w:eastAsia="Times New Roman" w:hAnsi="Times New Roman" w:cs="Times New Roman"/>
          <w:sz w:val="18"/>
          <w:szCs w:val="18"/>
        </w:rPr>
        <w:t xml:space="preserve"> ve Set metotları yer al</w:t>
      </w:r>
      <w:r>
        <w:rPr>
          <w:rFonts w:ascii="Times New Roman" w:eastAsia="Times New Roman" w:hAnsi="Times New Roman" w:cs="Times New Roman"/>
          <w:sz w:val="18"/>
          <w:szCs w:val="18"/>
        </w:rPr>
        <w:t xml:space="preserve">ır. </w:t>
      </w:r>
    </w:p>
    <w:p w:rsidR="000F55C4" w:rsidRDefault="000F55C4" w:rsidP="009C1A1F">
      <w:pPr>
        <w:rPr>
          <w:sz w:val="18"/>
          <w:szCs w:val="18"/>
        </w:rPr>
      </w:pPr>
    </w:p>
    <w:p w:rsidR="000F55C4" w:rsidRDefault="000F55C4" w:rsidP="009C1A1F">
      <w:pPr>
        <w:rPr>
          <w:sz w:val="18"/>
          <w:szCs w:val="18"/>
        </w:rPr>
      </w:pPr>
    </w:p>
    <w:p w:rsidR="007A12F6" w:rsidRPr="006B3EA3" w:rsidRDefault="007A12F6" w:rsidP="007A12F6">
      <w:pPr>
        <w:autoSpaceDE w:val="0"/>
        <w:autoSpaceDN w:val="0"/>
        <w:adjustRightInd w:val="0"/>
        <w:rPr>
          <w:b/>
        </w:rPr>
      </w:pPr>
      <w:r w:rsidRPr="006B3EA3">
        <w:rPr>
          <w:b/>
        </w:rPr>
        <w:t>3</w:t>
      </w:r>
      <w:r w:rsidR="00B02C2E" w:rsidRPr="006B3EA3">
        <w:rPr>
          <w:b/>
        </w:rPr>
        <w:t>.2</w:t>
      </w:r>
      <w:r w:rsidRPr="006B3EA3">
        <w:rPr>
          <w:b/>
        </w:rPr>
        <w:t xml:space="preserve"> Karşılaşılan problemler ve çözüm yaklaşımları</w:t>
      </w:r>
      <w:r w:rsidR="007F57E2" w:rsidRPr="006B3EA3">
        <w:rPr>
          <w:b/>
        </w:rPr>
        <w:br/>
      </w:r>
    </w:p>
    <w:p w:rsidR="009F0205" w:rsidRDefault="007F57E2" w:rsidP="007A12F6">
      <w:pPr>
        <w:autoSpaceDE w:val="0"/>
        <w:autoSpaceDN w:val="0"/>
        <w:adjustRightInd w:val="0"/>
        <w:rPr>
          <w:sz w:val="18"/>
          <w:szCs w:val="18"/>
        </w:rPr>
      </w:pPr>
      <w:r>
        <w:rPr>
          <w:sz w:val="18"/>
          <w:szCs w:val="18"/>
        </w:rPr>
        <w:t xml:space="preserve">Karşılaşılan en büyük problem </w:t>
      </w:r>
      <w:r w:rsidR="009F0205">
        <w:rPr>
          <w:sz w:val="18"/>
          <w:szCs w:val="18"/>
        </w:rPr>
        <w:t xml:space="preserve">matrisi labirent biçimine çevirip tek tek </w:t>
      </w:r>
      <w:r w:rsidR="00352287">
        <w:rPr>
          <w:sz w:val="18"/>
          <w:szCs w:val="18"/>
        </w:rPr>
        <w:t xml:space="preserve">buton olarak düşünüp algoritmasını kurmaktı. Her birini butona çevirip </w:t>
      </w:r>
      <w:proofErr w:type="gramStart"/>
      <w:r w:rsidR="00352287">
        <w:rPr>
          <w:sz w:val="18"/>
          <w:szCs w:val="18"/>
        </w:rPr>
        <w:t>çözüm  bulduk</w:t>
      </w:r>
      <w:proofErr w:type="gramEnd"/>
      <w:r w:rsidR="00352287">
        <w:rPr>
          <w:sz w:val="18"/>
          <w:szCs w:val="18"/>
        </w:rPr>
        <w:t xml:space="preserve">. </w:t>
      </w:r>
      <w:proofErr w:type="spellStart"/>
      <w:r w:rsidR="00352287">
        <w:rPr>
          <w:sz w:val="18"/>
          <w:szCs w:val="18"/>
        </w:rPr>
        <w:t>Txt</w:t>
      </w:r>
      <w:proofErr w:type="spellEnd"/>
      <w:r w:rsidR="00352287">
        <w:rPr>
          <w:sz w:val="18"/>
          <w:szCs w:val="18"/>
        </w:rPr>
        <w:t xml:space="preserve"> den veri çekip diziye atıp matrise biçimine dönüştürdük.</w:t>
      </w:r>
    </w:p>
    <w:p w:rsidR="009F0205" w:rsidRDefault="009F0205" w:rsidP="007A12F6">
      <w:pPr>
        <w:autoSpaceDE w:val="0"/>
        <w:autoSpaceDN w:val="0"/>
        <w:adjustRightInd w:val="0"/>
        <w:rPr>
          <w:sz w:val="18"/>
          <w:szCs w:val="18"/>
        </w:rPr>
      </w:pPr>
    </w:p>
    <w:p w:rsidR="00B02C2E" w:rsidRDefault="007F57E2" w:rsidP="007A12F6">
      <w:pPr>
        <w:autoSpaceDE w:val="0"/>
        <w:autoSpaceDN w:val="0"/>
        <w:adjustRightInd w:val="0"/>
        <w:rPr>
          <w:sz w:val="18"/>
          <w:szCs w:val="18"/>
        </w:rPr>
      </w:pPr>
      <w:r>
        <w:rPr>
          <w:sz w:val="18"/>
          <w:szCs w:val="18"/>
        </w:rPr>
        <w:t xml:space="preserve">2.problem ise </w:t>
      </w:r>
      <w:r w:rsidR="00352287">
        <w:rPr>
          <w:sz w:val="18"/>
          <w:szCs w:val="18"/>
        </w:rPr>
        <w:t xml:space="preserve">kötü karakterin iyi karaktere ulaşmasında kullanılan en kısa yol algoritmasını matris biçiminde nasıl kullanılacağını anlamaktı. Duvar olmayan yerleri ağaç yapısı oluşturarak en kısa yolu ağaç üzerinde gezerek algoritmasını çıkardık. </w:t>
      </w:r>
    </w:p>
    <w:p w:rsidR="00352287" w:rsidRPr="007A12F6" w:rsidRDefault="00352287" w:rsidP="007A12F6">
      <w:pPr>
        <w:autoSpaceDE w:val="0"/>
        <w:autoSpaceDN w:val="0"/>
        <w:adjustRightInd w:val="0"/>
        <w:rPr>
          <w:sz w:val="18"/>
          <w:szCs w:val="18"/>
        </w:rPr>
      </w:pPr>
    </w:p>
    <w:p w:rsidR="007A12F6" w:rsidRPr="006B3EA3" w:rsidRDefault="00B02C2E" w:rsidP="007A12F6">
      <w:pPr>
        <w:autoSpaceDE w:val="0"/>
        <w:autoSpaceDN w:val="0"/>
        <w:adjustRightInd w:val="0"/>
        <w:rPr>
          <w:b/>
        </w:rPr>
      </w:pPr>
      <w:r w:rsidRPr="006B3EA3">
        <w:rPr>
          <w:b/>
        </w:rPr>
        <w:t>3.3</w:t>
      </w:r>
      <w:r w:rsidR="007A12F6" w:rsidRPr="006B3EA3">
        <w:rPr>
          <w:b/>
        </w:rPr>
        <w:t xml:space="preserve"> Yazılım Geliştirme İçin Harcanan Süreler (kişi ve saat bazında)</w:t>
      </w:r>
      <w:r w:rsidR="007F57E2" w:rsidRPr="006B3EA3">
        <w:rPr>
          <w:b/>
        </w:rPr>
        <w:br/>
      </w:r>
    </w:p>
    <w:p w:rsidR="00352287" w:rsidRDefault="00352287" w:rsidP="007A12F6">
      <w:pPr>
        <w:autoSpaceDE w:val="0"/>
        <w:autoSpaceDN w:val="0"/>
        <w:adjustRightInd w:val="0"/>
        <w:rPr>
          <w:sz w:val="18"/>
          <w:szCs w:val="18"/>
        </w:rPr>
      </w:pPr>
      <w:r>
        <w:rPr>
          <w:sz w:val="18"/>
          <w:szCs w:val="18"/>
        </w:rPr>
        <w:t>Yaklaşık kişi başı 40 saat harcanmış ve gerekli araştırmalar yapılmıştır.</w:t>
      </w:r>
    </w:p>
    <w:p w:rsidR="006B3EA3" w:rsidRDefault="006B3EA3" w:rsidP="00237176">
      <w:pPr>
        <w:autoSpaceDE w:val="0"/>
        <w:autoSpaceDN w:val="0"/>
        <w:adjustRightInd w:val="0"/>
        <w:rPr>
          <w:sz w:val="18"/>
          <w:szCs w:val="18"/>
        </w:rPr>
      </w:pPr>
    </w:p>
    <w:p w:rsidR="006B3EA3" w:rsidRDefault="006B3EA3" w:rsidP="00237176">
      <w:pPr>
        <w:autoSpaceDE w:val="0"/>
        <w:autoSpaceDN w:val="0"/>
        <w:adjustRightInd w:val="0"/>
        <w:rPr>
          <w:sz w:val="18"/>
          <w:szCs w:val="18"/>
        </w:rPr>
      </w:pPr>
    </w:p>
    <w:p w:rsidR="006B3EA3" w:rsidRDefault="006B3EA3" w:rsidP="00237176">
      <w:pPr>
        <w:autoSpaceDE w:val="0"/>
        <w:autoSpaceDN w:val="0"/>
        <w:adjustRightInd w:val="0"/>
        <w:rPr>
          <w:b/>
        </w:rPr>
      </w:pPr>
      <w:r>
        <w:rPr>
          <w:b/>
        </w:rPr>
        <w:t xml:space="preserve">3.4 </w:t>
      </w:r>
      <w:r w:rsidRPr="006B3EA3">
        <w:rPr>
          <w:b/>
        </w:rPr>
        <w:t>Projenin ek özellikleri:</w:t>
      </w:r>
    </w:p>
    <w:p w:rsidR="006B3EA3" w:rsidRPr="006B3EA3" w:rsidRDefault="006B3EA3" w:rsidP="006B3EA3">
      <w:pPr>
        <w:pStyle w:val="Normal1"/>
        <w:ind w:left="360"/>
        <w:rPr>
          <w:rFonts w:ascii="Times New Roman" w:eastAsia="Times New Roman" w:hAnsi="Times New Roman" w:cs="Times New Roman"/>
          <w:sz w:val="18"/>
          <w:szCs w:val="18"/>
        </w:rPr>
      </w:pPr>
      <w:r w:rsidRPr="006B3EA3">
        <w:rPr>
          <w:rFonts w:ascii="Times New Roman" w:eastAsia="Times New Roman" w:hAnsi="Times New Roman" w:cs="Times New Roman"/>
          <w:sz w:val="18"/>
          <w:szCs w:val="18"/>
        </w:rPr>
        <w:t>İyi karakter kontrolü kullanıcıda</w:t>
      </w:r>
      <w:r>
        <w:rPr>
          <w:rFonts w:ascii="Times New Roman" w:eastAsia="Times New Roman" w:hAnsi="Times New Roman" w:cs="Times New Roman"/>
          <w:sz w:val="18"/>
          <w:szCs w:val="18"/>
        </w:rPr>
        <w:t>dır</w:t>
      </w:r>
      <w:r w:rsidRPr="006B3EA3">
        <w:rPr>
          <w:rFonts w:ascii="Times New Roman" w:eastAsia="Times New Roman" w:hAnsi="Times New Roman" w:cs="Times New Roman"/>
          <w:sz w:val="18"/>
          <w:szCs w:val="18"/>
        </w:rPr>
        <w:t xml:space="preserve"> ve klavye (oklar yardımı ile) üzerinden yapıl</w:t>
      </w:r>
      <w:r>
        <w:rPr>
          <w:rFonts w:ascii="Times New Roman" w:eastAsia="Times New Roman" w:hAnsi="Times New Roman" w:cs="Times New Roman"/>
          <w:sz w:val="18"/>
          <w:szCs w:val="18"/>
        </w:rPr>
        <w:t xml:space="preserve">ır. </w:t>
      </w:r>
      <w:r w:rsidRPr="006B3EA3">
        <w:rPr>
          <w:rFonts w:ascii="Times New Roman" w:eastAsia="Times New Roman" w:hAnsi="Times New Roman" w:cs="Times New Roman"/>
          <w:sz w:val="18"/>
          <w:szCs w:val="18"/>
        </w:rPr>
        <w:t>İyi karakter hareket ettikten sonra kötü karakter hareket ede</w:t>
      </w:r>
      <w:r>
        <w:rPr>
          <w:rFonts w:ascii="Times New Roman" w:eastAsia="Times New Roman" w:hAnsi="Times New Roman" w:cs="Times New Roman"/>
          <w:sz w:val="18"/>
          <w:szCs w:val="18"/>
        </w:rPr>
        <w:t>r</w:t>
      </w:r>
      <w:r w:rsidRPr="006B3EA3">
        <w:rPr>
          <w:rFonts w:ascii="Times New Roman" w:eastAsia="Times New Roman" w:hAnsi="Times New Roman" w:cs="Times New Roman"/>
          <w:sz w:val="18"/>
          <w:szCs w:val="18"/>
        </w:rPr>
        <w:t>. En kısa yol her adımda harita üzerinde çizdiril</w:t>
      </w:r>
      <w:r>
        <w:rPr>
          <w:rFonts w:ascii="Times New Roman" w:eastAsia="Times New Roman" w:hAnsi="Times New Roman" w:cs="Times New Roman"/>
          <w:sz w:val="18"/>
          <w:szCs w:val="18"/>
        </w:rPr>
        <w:t xml:space="preserve">ir. </w:t>
      </w:r>
      <w:r w:rsidRPr="006B3EA3">
        <w:rPr>
          <w:rFonts w:ascii="Times New Roman" w:eastAsia="Times New Roman" w:hAnsi="Times New Roman" w:cs="Times New Roman"/>
          <w:sz w:val="18"/>
          <w:szCs w:val="18"/>
        </w:rPr>
        <w:t>Eğer oyuncu yakalanırsa, can azal</w:t>
      </w:r>
      <w:r>
        <w:rPr>
          <w:rFonts w:ascii="Times New Roman" w:eastAsia="Times New Roman" w:hAnsi="Times New Roman" w:cs="Times New Roman"/>
          <w:sz w:val="18"/>
          <w:szCs w:val="18"/>
        </w:rPr>
        <w:t>ır</w:t>
      </w:r>
      <w:r w:rsidRPr="006B3EA3">
        <w:rPr>
          <w:rFonts w:ascii="Times New Roman" w:eastAsia="Times New Roman" w:hAnsi="Times New Roman" w:cs="Times New Roman"/>
          <w:sz w:val="18"/>
          <w:szCs w:val="18"/>
        </w:rPr>
        <w:t xml:space="preserve"> ve oyun yeniden başla</w:t>
      </w:r>
      <w:r>
        <w:rPr>
          <w:rFonts w:ascii="Times New Roman" w:eastAsia="Times New Roman" w:hAnsi="Times New Roman" w:cs="Times New Roman"/>
          <w:sz w:val="18"/>
          <w:szCs w:val="18"/>
        </w:rPr>
        <w:t>r.</w:t>
      </w:r>
    </w:p>
    <w:p w:rsidR="00E01C04" w:rsidRDefault="00E01C04" w:rsidP="00E01C04"/>
    <w:p w:rsidR="00AD0B6A" w:rsidRDefault="00AD0B6A" w:rsidP="00E01C04">
      <w:pPr>
        <w:rPr>
          <w:b/>
        </w:rPr>
      </w:pPr>
    </w:p>
    <w:p w:rsidR="00AD0B6A" w:rsidRDefault="00AD0B6A" w:rsidP="00E01C04">
      <w:pPr>
        <w:rPr>
          <w:b/>
        </w:rPr>
      </w:pPr>
    </w:p>
    <w:p w:rsidR="00AD0B6A" w:rsidRDefault="00AD0B6A" w:rsidP="00E01C04">
      <w:pPr>
        <w:rPr>
          <w:b/>
        </w:rPr>
      </w:pPr>
    </w:p>
    <w:p w:rsidR="00AD0B6A" w:rsidRDefault="00AD0B6A" w:rsidP="00E01C04">
      <w:pPr>
        <w:rPr>
          <w:b/>
        </w:rPr>
      </w:pPr>
    </w:p>
    <w:p w:rsidR="006B3EA3" w:rsidRDefault="00C8114A" w:rsidP="00E01C04">
      <w:pPr>
        <w:rPr>
          <w:b/>
        </w:rPr>
      </w:pPr>
      <w:r w:rsidRPr="00C8114A">
        <w:rPr>
          <w:b/>
        </w:rPr>
        <w:t>Örnek Kodlar</w:t>
      </w:r>
      <w:r>
        <w:rPr>
          <w:b/>
        </w:rPr>
        <w:t>:</w:t>
      </w:r>
    </w:p>
    <w:p w:rsidR="00C8114A" w:rsidRPr="00C8114A" w:rsidRDefault="00C8114A" w:rsidP="00E01C04">
      <w:pPr>
        <w:rPr>
          <w:b/>
        </w:rPr>
      </w:pPr>
    </w:p>
    <w:p w:rsidR="00C8114A" w:rsidRPr="00C8114A" w:rsidRDefault="00C8114A" w:rsidP="00C8114A">
      <w:pPr>
        <w:rPr>
          <w:sz w:val="18"/>
          <w:szCs w:val="18"/>
        </w:rPr>
      </w:pPr>
      <w:proofErr w:type="spellStart"/>
      <w:proofErr w:type="gramStart"/>
      <w:r w:rsidRPr="00C8114A">
        <w:rPr>
          <w:sz w:val="18"/>
          <w:szCs w:val="18"/>
        </w:rPr>
        <w:t>public</w:t>
      </w:r>
      <w:proofErr w:type="spellEnd"/>
      <w:proofErr w:type="gramEnd"/>
      <w:r w:rsidRPr="00C8114A">
        <w:rPr>
          <w:sz w:val="18"/>
          <w:szCs w:val="18"/>
        </w:rPr>
        <w:t xml:space="preserve"> Karakter() {</w:t>
      </w:r>
    </w:p>
    <w:p w:rsidR="00C8114A" w:rsidRPr="00C8114A" w:rsidRDefault="00C8114A" w:rsidP="00C8114A">
      <w:pPr>
        <w:rPr>
          <w:sz w:val="18"/>
          <w:szCs w:val="18"/>
        </w:rPr>
      </w:pPr>
      <w:r w:rsidRPr="00C8114A">
        <w:rPr>
          <w:sz w:val="18"/>
          <w:szCs w:val="18"/>
        </w:rPr>
        <w:tab/>
      </w:r>
      <w:proofErr w:type="spellStart"/>
      <w:proofErr w:type="gramStart"/>
      <w:r w:rsidRPr="00C8114A">
        <w:rPr>
          <w:sz w:val="18"/>
          <w:szCs w:val="18"/>
        </w:rPr>
        <w:t>super</w:t>
      </w:r>
      <w:proofErr w:type="spellEnd"/>
      <w:r w:rsidRPr="00C8114A">
        <w:rPr>
          <w:sz w:val="18"/>
          <w:szCs w:val="18"/>
        </w:rPr>
        <w:t>(</w:t>
      </w:r>
      <w:proofErr w:type="gramEnd"/>
      <w:r w:rsidRPr="00C8114A">
        <w:rPr>
          <w:sz w:val="18"/>
          <w:szCs w:val="18"/>
        </w:rPr>
        <w:t>);</w:t>
      </w:r>
      <w:r w:rsidRPr="00C8114A">
        <w:rPr>
          <w:sz w:val="18"/>
          <w:szCs w:val="18"/>
        </w:rPr>
        <w:tab/>
      </w:r>
      <w:r w:rsidRPr="00C8114A">
        <w:rPr>
          <w:sz w:val="18"/>
          <w:szCs w:val="18"/>
        </w:rPr>
        <w:tab/>
      </w:r>
    </w:p>
    <w:p w:rsidR="00C8114A" w:rsidRPr="00C8114A" w:rsidRDefault="00C8114A" w:rsidP="00C8114A">
      <w:pPr>
        <w:rPr>
          <w:sz w:val="18"/>
          <w:szCs w:val="18"/>
        </w:rPr>
      </w:pPr>
      <w:proofErr w:type="gramStart"/>
      <w:r w:rsidRPr="00C8114A">
        <w:rPr>
          <w:sz w:val="18"/>
          <w:szCs w:val="18"/>
        </w:rPr>
        <w:t>dizi</w:t>
      </w:r>
      <w:proofErr w:type="gramEnd"/>
      <w:r w:rsidRPr="00C8114A">
        <w:rPr>
          <w:sz w:val="18"/>
          <w:szCs w:val="18"/>
        </w:rPr>
        <w:t>=</w:t>
      </w:r>
      <w:proofErr w:type="spellStart"/>
      <w:r w:rsidRPr="00C8114A">
        <w:rPr>
          <w:sz w:val="18"/>
          <w:szCs w:val="18"/>
        </w:rPr>
        <w:t>new</w:t>
      </w:r>
      <w:proofErr w:type="spellEnd"/>
      <w:r w:rsidRPr="00C8114A">
        <w:rPr>
          <w:sz w:val="18"/>
          <w:szCs w:val="18"/>
        </w:rPr>
        <w:t xml:space="preserve"> </w:t>
      </w:r>
      <w:proofErr w:type="spellStart"/>
      <w:r w:rsidRPr="00C8114A">
        <w:rPr>
          <w:sz w:val="18"/>
          <w:szCs w:val="18"/>
        </w:rPr>
        <w:t>char</w:t>
      </w:r>
      <w:proofErr w:type="spellEnd"/>
      <w:r w:rsidRPr="00C8114A">
        <w:rPr>
          <w:sz w:val="18"/>
          <w:szCs w:val="18"/>
        </w:rPr>
        <w:t>[154];</w:t>
      </w:r>
    </w:p>
    <w:p w:rsidR="00C8114A" w:rsidRPr="00C8114A" w:rsidRDefault="00C8114A" w:rsidP="00C8114A">
      <w:pPr>
        <w:rPr>
          <w:sz w:val="18"/>
          <w:szCs w:val="18"/>
        </w:rPr>
      </w:pPr>
      <w:proofErr w:type="gramStart"/>
      <w:r w:rsidRPr="00C8114A">
        <w:rPr>
          <w:sz w:val="18"/>
          <w:szCs w:val="18"/>
        </w:rPr>
        <w:t>panel</w:t>
      </w:r>
      <w:proofErr w:type="gramEnd"/>
      <w:r w:rsidRPr="00C8114A">
        <w:rPr>
          <w:sz w:val="18"/>
          <w:szCs w:val="18"/>
        </w:rPr>
        <w:t>1 =</w:t>
      </w:r>
      <w:proofErr w:type="spellStart"/>
      <w:r w:rsidRPr="00C8114A">
        <w:rPr>
          <w:sz w:val="18"/>
          <w:szCs w:val="18"/>
        </w:rPr>
        <w:t>new</w:t>
      </w:r>
      <w:proofErr w:type="spellEnd"/>
      <w:r w:rsidRPr="00C8114A">
        <w:rPr>
          <w:sz w:val="18"/>
          <w:szCs w:val="18"/>
        </w:rPr>
        <w:t xml:space="preserve"> </w:t>
      </w:r>
      <w:proofErr w:type="spellStart"/>
      <w:r w:rsidRPr="00C8114A">
        <w:rPr>
          <w:sz w:val="18"/>
          <w:szCs w:val="18"/>
        </w:rPr>
        <w:t>JPanel</w:t>
      </w:r>
      <w:proofErr w:type="spellEnd"/>
      <w:r w:rsidRPr="00C8114A">
        <w:rPr>
          <w:sz w:val="18"/>
          <w:szCs w:val="18"/>
        </w:rPr>
        <w:t>();</w:t>
      </w:r>
    </w:p>
    <w:p w:rsidR="00C8114A" w:rsidRPr="00C8114A" w:rsidRDefault="00C8114A" w:rsidP="00C8114A">
      <w:pPr>
        <w:rPr>
          <w:sz w:val="18"/>
          <w:szCs w:val="18"/>
        </w:rPr>
      </w:pPr>
      <w:r w:rsidRPr="00C8114A">
        <w:rPr>
          <w:sz w:val="18"/>
          <w:szCs w:val="18"/>
        </w:rPr>
        <w:t>panel1.setPreferredSize(</w:t>
      </w:r>
      <w:proofErr w:type="spellStart"/>
      <w:r w:rsidRPr="00C8114A">
        <w:rPr>
          <w:sz w:val="18"/>
          <w:szCs w:val="18"/>
        </w:rPr>
        <w:t>new</w:t>
      </w:r>
      <w:proofErr w:type="spellEnd"/>
      <w:r w:rsidRPr="00C8114A">
        <w:rPr>
          <w:sz w:val="18"/>
          <w:szCs w:val="18"/>
        </w:rPr>
        <w:t xml:space="preserve"> </w:t>
      </w:r>
      <w:proofErr w:type="spellStart"/>
      <w:proofErr w:type="gramStart"/>
      <w:r w:rsidRPr="00C8114A">
        <w:rPr>
          <w:sz w:val="18"/>
          <w:szCs w:val="18"/>
        </w:rPr>
        <w:t>Dimension</w:t>
      </w:r>
      <w:proofErr w:type="spellEnd"/>
      <w:r w:rsidRPr="00C8114A">
        <w:rPr>
          <w:sz w:val="18"/>
          <w:szCs w:val="18"/>
        </w:rPr>
        <w:t>(</w:t>
      </w:r>
      <w:proofErr w:type="gramEnd"/>
      <w:r w:rsidRPr="00C8114A">
        <w:rPr>
          <w:sz w:val="18"/>
          <w:szCs w:val="18"/>
        </w:rPr>
        <w:t>850, 650));</w:t>
      </w:r>
    </w:p>
    <w:p w:rsidR="00C8114A" w:rsidRPr="00C8114A" w:rsidRDefault="00C8114A" w:rsidP="00C8114A">
      <w:pPr>
        <w:rPr>
          <w:sz w:val="18"/>
          <w:szCs w:val="18"/>
        </w:rPr>
      </w:pPr>
      <w:r w:rsidRPr="00C8114A">
        <w:rPr>
          <w:sz w:val="18"/>
          <w:szCs w:val="18"/>
        </w:rPr>
        <w:t>panel1.setFocusable(</w:t>
      </w:r>
      <w:proofErr w:type="spellStart"/>
      <w:r w:rsidRPr="00C8114A">
        <w:rPr>
          <w:sz w:val="18"/>
          <w:szCs w:val="18"/>
        </w:rPr>
        <w:t>true</w:t>
      </w:r>
      <w:proofErr w:type="spellEnd"/>
      <w:r w:rsidRPr="00C8114A">
        <w:rPr>
          <w:sz w:val="18"/>
          <w:szCs w:val="18"/>
        </w:rPr>
        <w:t>);</w:t>
      </w:r>
    </w:p>
    <w:p w:rsidR="00C8114A" w:rsidRPr="00C8114A" w:rsidRDefault="00C8114A" w:rsidP="00C8114A">
      <w:pPr>
        <w:rPr>
          <w:sz w:val="18"/>
          <w:szCs w:val="18"/>
        </w:rPr>
      </w:pPr>
      <w:r w:rsidRPr="00C8114A">
        <w:rPr>
          <w:sz w:val="18"/>
          <w:szCs w:val="18"/>
        </w:rPr>
        <w:t>panel1.requestFocusInWindow();</w:t>
      </w:r>
    </w:p>
    <w:p w:rsidR="00C8114A" w:rsidRPr="00C8114A" w:rsidRDefault="00C8114A" w:rsidP="00C8114A">
      <w:pPr>
        <w:rPr>
          <w:sz w:val="18"/>
          <w:szCs w:val="18"/>
        </w:rPr>
      </w:pPr>
      <w:proofErr w:type="spellStart"/>
      <w:proofErr w:type="gramStart"/>
      <w:r w:rsidRPr="00C8114A">
        <w:rPr>
          <w:sz w:val="18"/>
          <w:szCs w:val="18"/>
        </w:rPr>
        <w:lastRenderedPageBreak/>
        <w:t>setSize</w:t>
      </w:r>
      <w:proofErr w:type="spellEnd"/>
      <w:r w:rsidRPr="00C8114A">
        <w:rPr>
          <w:sz w:val="18"/>
          <w:szCs w:val="18"/>
        </w:rPr>
        <w:t>(</w:t>
      </w:r>
      <w:proofErr w:type="gramEnd"/>
      <w:r w:rsidRPr="00C8114A">
        <w:rPr>
          <w:sz w:val="18"/>
          <w:szCs w:val="18"/>
        </w:rPr>
        <w:t>700, 600);</w:t>
      </w:r>
    </w:p>
    <w:p w:rsidR="00C8114A" w:rsidRDefault="00C8114A" w:rsidP="00C8114A">
      <w:pPr>
        <w:rPr>
          <w:sz w:val="18"/>
          <w:szCs w:val="18"/>
        </w:rPr>
      </w:pPr>
      <w:proofErr w:type="spellStart"/>
      <w:proofErr w:type="gramStart"/>
      <w:r w:rsidRPr="00C8114A">
        <w:rPr>
          <w:sz w:val="18"/>
          <w:szCs w:val="18"/>
        </w:rPr>
        <w:t>ekranCiz</w:t>
      </w:r>
      <w:proofErr w:type="spellEnd"/>
      <w:r w:rsidRPr="00C8114A">
        <w:rPr>
          <w:sz w:val="18"/>
          <w:szCs w:val="18"/>
        </w:rPr>
        <w:t>(</w:t>
      </w:r>
      <w:proofErr w:type="gramEnd"/>
      <w:r w:rsidRPr="00C8114A">
        <w:rPr>
          <w:sz w:val="18"/>
          <w:szCs w:val="18"/>
        </w:rPr>
        <w:t>);</w:t>
      </w:r>
      <w:r w:rsidR="0002735A">
        <w:rPr>
          <w:sz w:val="18"/>
          <w:szCs w:val="18"/>
        </w:rPr>
        <w:t xml:space="preserve"> }</w:t>
      </w:r>
    </w:p>
    <w:p w:rsidR="00C8114A" w:rsidRDefault="00C8114A" w:rsidP="00C8114A">
      <w:pPr>
        <w:rPr>
          <w:sz w:val="18"/>
          <w:szCs w:val="18"/>
        </w:rPr>
      </w:pPr>
      <w:r w:rsidRPr="00C8114A">
        <w:rPr>
          <w:sz w:val="18"/>
          <w:szCs w:val="18"/>
        </w:rPr>
        <w:tab/>
      </w:r>
    </w:p>
    <w:p w:rsidR="00500A97" w:rsidRPr="00500A97" w:rsidRDefault="00500A97" w:rsidP="00500A97">
      <w:pPr>
        <w:rPr>
          <w:sz w:val="16"/>
          <w:szCs w:val="18"/>
        </w:rPr>
      </w:pPr>
      <w:r w:rsidRPr="00500A97">
        <w:rPr>
          <w:sz w:val="16"/>
          <w:szCs w:val="18"/>
        </w:rPr>
        <w:t xml:space="preserve">///GİRİŞLER </w:t>
      </w:r>
    </w:p>
    <w:p w:rsidR="00500A97" w:rsidRPr="00500A97" w:rsidRDefault="00500A97" w:rsidP="00500A97">
      <w:pPr>
        <w:ind w:left="-90"/>
        <w:rPr>
          <w:sz w:val="18"/>
          <w:szCs w:val="18"/>
        </w:rPr>
      </w:pPr>
      <w:r w:rsidRPr="00500A97">
        <w:rPr>
          <w:sz w:val="18"/>
          <w:szCs w:val="18"/>
        </w:rPr>
        <w:t xml:space="preserve">  </w:t>
      </w:r>
      <w:r w:rsidRPr="00500A97">
        <w:rPr>
          <w:sz w:val="18"/>
          <w:szCs w:val="18"/>
        </w:rPr>
        <w:tab/>
      </w:r>
      <w:proofErr w:type="gramStart"/>
      <w:r w:rsidRPr="00500A97">
        <w:rPr>
          <w:sz w:val="18"/>
          <w:szCs w:val="18"/>
        </w:rPr>
        <w:t>buton</w:t>
      </w:r>
      <w:proofErr w:type="gramEnd"/>
      <w:r w:rsidRPr="00500A97">
        <w:rPr>
          <w:sz w:val="18"/>
          <w:szCs w:val="18"/>
        </w:rPr>
        <w:t>[0][4].</w:t>
      </w:r>
      <w:proofErr w:type="spellStart"/>
      <w:r w:rsidRPr="00500A97">
        <w:rPr>
          <w:sz w:val="18"/>
          <w:szCs w:val="18"/>
        </w:rPr>
        <w:t>setText</w:t>
      </w:r>
      <w:proofErr w:type="spellEnd"/>
      <w:r w:rsidRPr="00500A97">
        <w:rPr>
          <w:sz w:val="18"/>
          <w:szCs w:val="18"/>
        </w:rPr>
        <w:t>("B");</w:t>
      </w:r>
    </w:p>
    <w:p w:rsidR="00500A97" w:rsidRPr="00500A97" w:rsidRDefault="00500A97" w:rsidP="00500A97">
      <w:pPr>
        <w:ind w:left="-90"/>
        <w:rPr>
          <w:sz w:val="18"/>
          <w:szCs w:val="18"/>
        </w:rPr>
      </w:pPr>
      <w:r w:rsidRPr="00500A97">
        <w:rPr>
          <w:sz w:val="18"/>
          <w:szCs w:val="18"/>
        </w:rPr>
        <w:tab/>
      </w:r>
      <w:r>
        <w:rPr>
          <w:sz w:val="18"/>
          <w:szCs w:val="18"/>
        </w:rPr>
        <w:t xml:space="preserve">                </w:t>
      </w:r>
      <w:proofErr w:type="spellStart"/>
      <w:proofErr w:type="gramStart"/>
      <w:r>
        <w:rPr>
          <w:sz w:val="18"/>
          <w:szCs w:val="18"/>
        </w:rPr>
        <w:t>b</w:t>
      </w:r>
      <w:r w:rsidRPr="00500A97">
        <w:rPr>
          <w:sz w:val="18"/>
          <w:szCs w:val="18"/>
        </w:rPr>
        <w:t>buton</w:t>
      </w:r>
      <w:proofErr w:type="spellEnd"/>
      <w:proofErr w:type="gramEnd"/>
      <w:r w:rsidRPr="00500A97">
        <w:rPr>
          <w:sz w:val="18"/>
          <w:szCs w:val="18"/>
        </w:rPr>
        <w:t>[0][4].</w:t>
      </w:r>
      <w:proofErr w:type="spellStart"/>
      <w:r w:rsidRPr="00500A97">
        <w:rPr>
          <w:sz w:val="18"/>
          <w:szCs w:val="18"/>
        </w:rPr>
        <w:t>setBackground</w:t>
      </w:r>
      <w:proofErr w:type="spellEnd"/>
      <w:r w:rsidRPr="00500A97">
        <w:rPr>
          <w:sz w:val="18"/>
          <w:szCs w:val="18"/>
        </w:rPr>
        <w:t>(</w:t>
      </w:r>
      <w:proofErr w:type="spellStart"/>
      <w:r w:rsidRPr="00500A97">
        <w:rPr>
          <w:sz w:val="18"/>
          <w:szCs w:val="18"/>
        </w:rPr>
        <w:t>Color.red</w:t>
      </w:r>
      <w:proofErr w:type="spellEnd"/>
      <w:r w:rsidRPr="00500A97">
        <w:rPr>
          <w:sz w:val="18"/>
          <w:szCs w:val="18"/>
        </w:rPr>
        <w:t>);</w:t>
      </w:r>
    </w:p>
    <w:p w:rsidR="00500A97" w:rsidRPr="00500A97" w:rsidRDefault="00500A97" w:rsidP="00500A97">
      <w:pPr>
        <w:ind w:left="-90"/>
        <w:rPr>
          <w:sz w:val="18"/>
          <w:szCs w:val="18"/>
        </w:rPr>
      </w:pPr>
      <w:r w:rsidRPr="00500A97">
        <w:rPr>
          <w:sz w:val="18"/>
          <w:szCs w:val="18"/>
        </w:rPr>
        <w:t xml:space="preserve">    </w:t>
      </w:r>
      <w:r w:rsidRPr="00500A97">
        <w:rPr>
          <w:sz w:val="18"/>
          <w:szCs w:val="18"/>
        </w:rPr>
        <w:tab/>
      </w:r>
      <w:proofErr w:type="gramStart"/>
      <w:r w:rsidRPr="00500A97">
        <w:rPr>
          <w:sz w:val="18"/>
          <w:szCs w:val="18"/>
        </w:rPr>
        <w:t>buton</w:t>
      </w:r>
      <w:proofErr w:type="gramEnd"/>
      <w:r w:rsidRPr="00500A97">
        <w:rPr>
          <w:sz w:val="18"/>
          <w:szCs w:val="18"/>
        </w:rPr>
        <w:t>[0][4].</w:t>
      </w:r>
      <w:proofErr w:type="spellStart"/>
      <w:r w:rsidRPr="00500A97">
        <w:rPr>
          <w:sz w:val="18"/>
          <w:szCs w:val="18"/>
        </w:rPr>
        <w:t>setForeground</w:t>
      </w:r>
      <w:proofErr w:type="spellEnd"/>
      <w:r w:rsidRPr="00500A97">
        <w:rPr>
          <w:sz w:val="18"/>
          <w:szCs w:val="18"/>
        </w:rPr>
        <w:t>(</w:t>
      </w:r>
      <w:proofErr w:type="spellStart"/>
      <w:r w:rsidRPr="00500A97">
        <w:rPr>
          <w:sz w:val="18"/>
          <w:szCs w:val="18"/>
        </w:rPr>
        <w:t>Color.white</w:t>
      </w:r>
      <w:proofErr w:type="spellEnd"/>
      <w:r w:rsidRPr="00500A97">
        <w:rPr>
          <w:sz w:val="18"/>
          <w:szCs w:val="18"/>
        </w:rPr>
        <w:t>);</w:t>
      </w:r>
    </w:p>
    <w:p w:rsidR="00500A97" w:rsidRPr="00500A97" w:rsidRDefault="00500A97" w:rsidP="00500A97">
      <w:pPr>
        <w:ind w:left="-90"/>
        <w:rPr>
          <w:sz w:val="18"/>
          <w:szCs w:val="18"/>
        </w:rPr>
      </w:pPr>
      <w:r w:rsidRPr="00500A97">
        <w:rPr>
          <w:sz w:val="18"/>
          <w:szCs w:val="18"/>
        </w:rPr>
        <w:t xml:space="preserve">    </w:t>
      </w:r>
      <w:r w:rsidRPr="00500A97">
        <w:rPr>
          <w:sz w:val="18"/>
          <w:szCs w:val="18"/>
        </w:rPr>
        <w:tab/>
      </w:r>
    </w:p>
    <w:p w:rsidR="00500A97" w:rsidRPr="00500A97" w:rsidRDefault="00500A97" w:rsidP="00500A97">
      <w:pPr>
        <w:ind w:left="-90"/>
        <w:rPr>
          <w:sz w:val="18"/>
          <w:szCs w:val="18"/>
        </w:rPr>
      </w:pPr>
      <w:r w:rsidRPr="00500A97">
        <w:rPr>
          <w:sz w:val="18"/>
          <w:szCs w:val="18"/>
        </w:rPr>
        <w:t xml:space="preserve">    </w:t>
      </w:r>
      <w:r w:rsidRPr="00500A97">
        <w:rPr>
          <w:sz w:val="18"/>
          <w:szCs w:val="18"/>
        </w:rPr>
        <w:tab/>
      </w:r>
      <w:proofErr w:type="gramStart"/>
      <w:r w:rsidRPr="00500A97">
        <w:rPr>
          <w:sz w:val="18"/>
          <w:szCs w:val="18"/>
        </w:rPr>
        <w:t>buton</w:t>
      </w:r>
      <w:proofErr w:type="gramEnd"/>
      <w:r w:rsidRPr="00500A97">
        <w:rPr>
          <w:sz w:val="18"/>
          <w:szCs w:val="18"/>
        </w:rPr>
        <w:t>[0][12].</w:t>
      </w:r>
      <w:proofErr w:type="spellStart"/>
      <w:r w:rsidRPr="00500A97">
        <w:rPr>
          <w:sz w:val="18"/>
          <w:szCs w:val="18"/>
        </w:rPr>
        <w:t>setText</w:t>
      </w:r>
      <w:proofErr w:type="spellEnd"/>
      <w:r w:rsidRPr="00500A97">
        <w:rPr>
          <w:sz w:val="18"/>
          <w:szCs w:val="18"/>
        </w:rPr>
        <w:t>("C");</w:t>
      </w:r>
    </w:p>
    <w:p w:rsidR="00500A97" w:rsidRPr="00500A97" w:rsidRDefault="00500A97" w:rsidP="00500A97">
      <w:pPr>
        <w:ind w:left="-90"/>
        <w:rPr>
          <w:sz w:val="18"/>
          <w:szCs w:val="18"/>
        </w:rPr>
      </w:pPr>
      <w:r w:rsidRPr="00500A97">
        <w:rPr>
          <w:sz w:val="18"/>
          <w:szCs w:val="18"/>
        </w:rPr>
        <w:t xml:space="preserve">    </w:t>
      </w:r>
      <w:r w:rsidRPr="00500A97">
        <w:rPr>
          <w:sz w:val="18"/>
          <w:szCs w:val="18"/>
        </w:rPr>
        <w:tab/>
      </w:r>
      <w:proofErr w:type="gramStart"/>
      <w:r w:rsidRPr="00500A97">
        <w:rPr>
          <w:sz w:val="18"/>
          <w:szCs w:val="18"/>
        </w:rPr>
        <w:t>buton</w:t>
      </w:r>
      <w:proofErr w:type="gramEnd"/>
      <w:r w:rsidRPr="00500A97">
        <w:rPr>
          <w:sz w:val="18"/>
          <w:szCs w:val="18"/>
        </w:rPr>
        <w:t>[0][12].</w:t>
      </w:r>
      <w:proofErr w:type="spellStart"/>
      <w:r w:rsidRPr="00500A97">
        <w:rPr>
          <w:sz w:val="18"/>
          <w:szCs w:val="18"/>
        </w:rPr>
        <w:t>setBackground</w:t>
      </w:r>
      <w:proofErr w:type="spellEnd"/>
      <w:r w:rsidRPr="00500A97">
        <w:rPr>
          <w:sz w:val="18"/>
          <w:szCs w:val="18"/>
        </w:rPr>
        <w:t>(</w:t>
      </w:r>
      <w:proofErr w:type="spellStart"/>
      <w:r w:rsidRPr="00500A97">
        <w:rPr>
          <w:sz w:val="18"/>
          <w:szCs w:val="18"/>
        </w:rPr>
        <w:t>Color.red</w:t>
      </w:r>
      <w:proofErr w:type="spellEnd"/>
      <w:r w:rsidRPr="00500A97">
        <w:rPr>
          <w:sz w:val="18"/>
          <w:szCs w:val="18"/>
        </w:rPr>
        <w:t>);</w:t>
      </w:r>
    </w:p>
    <w:p w:rsidR="00500A97" w:rsidRPr="00500A97" w:rsidRDefault="00500A97" w:rsidP="00500A97">
      <w:pPr>
        <w:ind w:left="-90"/>
        <w:rPr>
          <w:sz w:val="18"/>
          <w:szCs w:val="18"/>
        </w:rPr>
      </w:pPr>
      <w:r w:rsidRPr="00500A97">
        <w:rPr>
          <w:sz w:val="18"/>
          <w:szCs w:val="18"/>
        </w:rPr>
        <w:t xml:space="preserve">    </w:t>
      </w:r>
      <w:r w:rsidRPr="00500A97">
        <w:rPr>
          <w:sz w:val="18"/>
          <w:szCs w:val="18"/>
        </w:rPr>
        <w:tab/>
      </w:r>
      <w:proofErr w:type="gramStart"/>
      <w:r w:rsidRPr="00500A97">
        <w:rPr>
          <w:sz w:val="18"/>
          <w:szCs w:val="18"/>
        </w:rPr>
        <w:t>buton</w:t>
      </w:r>
      <w:proofErr w:type="gramEnd"/>
      <w:r w:rsidRPr="00500A97">
        <w:rPr>
          <w:sz w:val="18"/>
          <w:szCs w:val="18"/>
        </w:rPr>
        <w:t>[0][12].</w:t>
      </w:r>
      <w:proofErr w:type="spellStart"/>
      <w:r w:rsidRPr="00500A97">
        <w:rPr>
          <w:sz w:val="18"/>
          <w:szCs w:val="18"/>
        </w:rPr>
        <w:t>setForeground</w:t>
      </w:r>
      <w:proofErr w:type="spellEnd"/>
      <w:r w:rsidRPr="00500A97">
        <w:rPr>
          <w:sz w:val="18"/>
          <w:szCs w:val="18"/>
        </w:rPr>
        <w:t>(</w:t>
      </w:r>
      <w:proofErr w:type="spellStart"/>
      <w:r w:rsidRPr="00500A97">
        <w:rPr>
          <w:sz w:val="18"/>
          <w:szCs w:val="18"/>
        </w:rPr>
        <w:t>Color.white</w:t>
      </w:r>
      <w:proofErr w:type="spellEnd"/>
      <w:r w:rsidRPr="00500A97">
        <w:rPr>
          <w:sz w:val="18"/>
          <w:szCs w:val="18"/>
        </w:rPr>
        <w:t>);</w:t>
      </w:r>
    </w:p>
    <w:p w:rsidR="00500A97" w:rsidRPr="00500A97" w:rsidRDefault="00500A97" w:rsidP="00500A97">
      <w:pPr>
        <w:ind w:left="-90"/>
        <w:rPr>
          <w:sz w:val="18"/>
          <w:szCs w:val="18"/>
        </w:rPr>
      </w:pPr>
      <w:r w:rsidRPr="00500A97">
        <w:rPr>
          <w:sz w:val="18"/>
          <w:szCs w:val="18"/>
        </w:rPr>
        <w:t xml:space="preserve">    </w:t>
      </w:r>
      <w:r w:rsidRPr="00500A97">
        <w:rPr>
          <w:sz w:val="18"/>
          <w:szCs w:val="18"/>
        </w:rPr>
        <w:tab/>
      </w:r>
    </w:p>
    <w:p w:rsidR="00500A97" w:rsidRPr="00500A97" w:rsidRDefault="00500A97" w:rsidP="00500A97">
      <w:pPr>
        <w:ind w:left="-90"/>
        <w:rPr>
          <w:sz w:val="18"/>
          <w:szCs w:val="18"/>
        </w:rPr>
      </w:pPr>
      <w:r w:rsidRPr="00500A97">
        <w:rPr>
          <w:sz w:val="18"/>
          <w:szCs w:val="18"/>
        </w:rPr>
        <w:t xml:space="preserve">    </w:t>
      </w:r>
      <w:r w:rsidRPr="00500A97">
        <w:rPr>
          <w:sz w:val="18"/>
          <w:szCs w:val="18"/>
        </w:rPr>
        <w:tab/>
      </w:r>
      <w:proofErr w:type="gramStart"/>
      <w:r w:rsidRPr="00500A97">
        <w:rPr>
          <w:sz w:val="18"/>
          <w:szCs w:val="18"/>
        </w:rPr>
        <w:t>buton</w:t>
      </w:r>
      <w:proofErr w:type="gramEnd"/>
      <w:r w:rsidRPr="00500A97">
        <w:rPr>
          <w:sz w:val="18"/>
          <w:szCs w:val="18"/>
        </w:rPr>
        <w:t>[5][0].</w:t>
      </w:r>
      <w:proofErr w:type="spellStart"/>
      <w:r w:rsidRPr="00500A97">
        <w:rPr>
          <w:sz w:val="18"/>
          <w:szCs w:val="18"/>
        </w:rPr>
        <w:t>setText</w:t>
      </w:r>
      <w:proofErr w:type="spellEnd"/>
      <w:r w:rsidRPr="00500A97">
        <w:rPr>
          <w:sz w:val="18"/>
          <w:szCs w:val="18"/>
        </w:rPr>
        <w:t>("A");</w:t>
      </w:r>
    </w:p>
    <w:p w:rsidR="00500A97" w:rsidRDefault="00500A97" w:rsidP="00500A97">
      <w:pPr>
        <w:ind w:left="-90"/>
        <w:rPr>
          <w:sz w:val="18"/>
          <w:szCs w:val="18"/>
        </w:rPr>
      </w:pPr>
      <w:r w:rsidRPr="00500A97">
        <w:rPr>
          <w:sz w:val="18"/>
          <w:szCs w:val="18"/>
        </w:rPr>
        <w:t xml:space="preserve">    </w:t>
      </w:r>
      <w:r w:rsidRPr="00500A97">
        <w:rPr>
          <w:sz w:val="18"/>
          <w:szCs w:val="18"/>
        </w:rPr>
        <w:tab/>
      </w:r>
      <w:proofErr w:type="gramStart"/>
      <w:r w:rsidRPr="00500A97">
        <w:rPr>
          <w:sz w:val="18"/>
          <w:szCs w:val="18"/>
        </w:rPr>
        <w:t>buton</w:t>
      </w:r>
      <w:proofErr w:type="gramEnd"/>
      <w:r w:rsidRPr="00500A97">
        <w:rPr>
          <w:sz w:val="18"/>
          <w:szCs w:val="18"/>
        </w:rPr>
        <w:t>[5][0].</w:t>
      </w:r>
      <w:proofErr w:type="spellStart"/>
      <w:r w:rsidRPr="00500A97">
        <w:rPr>
          <w:sz w:val="18"/>
          <w:szCs w:val="18"/>
        </w:rPr>
        <w:t>setBackground</w:t>
      </w:r>
      <w:proofErr w:type="spellEnd"/>
      <w:r w:rsidRPr="00500A97">
        <w:rPr>
          <w:sz w:val="18"/>
          <w:szCs w:val="18"/>
        </w:rPr>
        <w:t>(</w:t>
      </w:r>
      <w:proofErr w:type="spellStart"/>
      <w:r w:rsidRPr="00500A97">
        <w:rPr>
          <w:sz w:val="18"/>
          <w:szCs w:val="18"/>
        </w:rPr>
        <w:t>Color.red</w:t>
      </w:r>
      <w:proofErr w:type="spellEnd"/>
      <w:r w:rsidRPr="00500A97">
        <w:rPr>
          <w:sz w:val="18"/>
          <w:szCs w:val="18"/>
        </w:rPr>
        <w:t>);</w:t>
      </w:r>
    </w:p>
    <w:p w:rsidR="00F77ED3" w:rsidRDefault="00F77ED3" w:rsidP="00500A97">
      <w:pPr>
        <w:ind w:left="-90"/>
        <w:rPr>
          <w:sz w:val="18"/>
          <w:szCs w:val="18"/>
        </w:rPr>
      </w:pPr>
    </w:p>
    <w:p w:rsidR="00F77ED3" w:rsidRDefault="00F77ED3" w:rsidP="00500A97">
      <w:pPr>
        <w:ind w:left="-90"/>
        <w:rPr>
          <w:sz w:val="18"/>
          <w:szCs w:val="18"/>
        </w:rPr>
      </w:pPr>
    </w:p>
    <w:p w:rsidR="00F77ED3" w:rsidRDefault="00F77ED3" w:rsidP="00500A97">
      <w:pPr>
        <w:ind w:left="-90"/>
        <w:rPr>
          <w:sz w:val="18"/>
          <w:szCs w:val="18"/>
        </w:rPr>
      </w:pPr>
    </w:p>
    <w:p w:rsidR="00F77ED3" w:rsidRDefault="00F77ED3" w:rsidP="00500A97">
      <w:pPr>
        <w:ind w:left="-90"/>
        <w:rPr>
          <w:sz w:val="18"/>
          <w:szCs w:val="18"/>
        </w:rPr>
      </w:pPr>
    </w:p>
    <w:p w:rsidR="00F77ED3" w:rsidRDefault="00F77ED3" w:rsidP="00500A97">
      <w:pPr>
        <w:ind w:left="-90"/>
        <w:rPr>
          <w:sz w:val="18"/>
          <w:szCs w:val="18"/>
        </w:rPr>
      </w:pPr>
    </w:p>
    <w:p w:rsidR="00500A97" w:rsidRDefault="00500A97" w:rsidP="00500A97">
      <w:pPr>
        <w:ind w:left="180"/>
        <w:rPr>
          <w:sz w:val="18"/>
          <w:szCs w:val="18"/>
        </w:rPr>
      </w:pPr>
    </w:p>
    <w:p w:rsidR="00500A97" w:rsidRDefault="00500A97" w:rsidP="00500A97">
      <w:pPr>
        <w:rPr>
          <w:sz w:val="18"/>
          <w:szCs w:val="18"/>
        </w:rPr>
      </w:pPr>
    </w:p>
    <w:p w:rsidR="00FF28A4" w:rsidRPr="00FF28A4" w:rsidRDefault="00FF28A4" w:rsidP="00FF28A4">
      <w:pPr>
        <w:pStyle w:val="Normal1"/>
        <w:spacing w:after="240" w:line="288" w:lineRule="auto"/>
        <w:jc w:val="both"/>
        <w:rPr>
          <w:rFonts w:ascii="Times New Roman" w:eastAsia="Times New Roman" w:hAnsi="Times New Roman" w:cs="Times New Roman"/>
          <w:b/>
          <w:sz w:val="18"/>
          <w:szCs w:val="18"/>
        </w:rPr>
      </w:pPr>
      <w:r w:rsidRPr="00FF28A4">
        <w:rPr>
          <w:rFonts w:ascii="Times New Roman" w:eastAsia="Times New Roman" w:hAnsi="Times New Roman" w:cs="Times New Roman"/>
          <w:b/>
          <w:sz w:val="18"/>
          <w:szCs w:val="18"/>
        </w:rPr>
        <w:t>Projenin Nesneye Yönelik Programlama ile İlgili Kısmı</w:t>
      </w:r>
    </w:p>
    <w:p w:rsidR="00573F9F" w:rsidRPr="00573F9F" w:rsidRDefault="00FF28A4" w:rsidP="00573F9F">
      <w:pPr>
        <w:pStyle w:val="Normal1"/>
        <w:spacing w:after="240" w:line="288" w:lineRule="auto"/>
        <w:jc w:val="both"/>
        <w:rPr>
          <w:rFonts w:ascii="Times New Roman" w:eastAsia="Times New Roman" w:hAnsi="Times New Roman" w:cs="Times New Roman"/>
          <w:sz w:val="18"/>
          <w:szCs w:val="18"/>
        </w:rPr>
      </w:pPr>
      <w:r w:rsidRPr="00FF28A4">
        <w:rPr>
          <w:rFonts w:ascii="Times New Roman" w:eastAsia="Times New Roman" w:hAnsi="Times New Roman" w:cs="Times New Roman"/>
          <w:sz w:val="18"/>
          <w:szCs w:val="18"/>
        </w:rPr>
        <w:t>Projede iyi karakter ve kötü karakterin ortak özellikleri bulunmakta</w:t>
      </w:r>
      <w:r w:rsidR="00573F9F">
        <w:rPr>
          <w:rFonts w:ascii="Times New Roman" w:eastAsia="Times New Roman" w:hAnsi="Times New Roman" w:cs="Times New Roman"/>
          <w:sz w:val="18"/>
          <w:szCs w:val="18"/>
        </w:rPr>
        <w:t>dır</w:t>
      </w:r>
      <w:r w:rsidRPr="00FF28A4">
        <w:rPr>
          <w:rFonts w:ascii="Times New Roman" w:eastAsia="Times New Roman" w:hAnsi="Times New Roman" w:cs="Times New Roman"/>
          <w:sz w:val="18"/>
          <w:szCs w:val="18"/>
        </w:rPr>
        <w:t xml:space="preserve"> </w:t>
      </w:r>
      <w:r w:rsidR="00573F9F">
        <w:rPr>
          <w:rFonts w:ascii="Times New Roman" w:eastAsia="Times New Roman" w:hAnsi="Times New Roman" w:cs="Times New Roman"/>
          <w:sz w:val="18"/>
          <w:szCs w:val="18"/>
        </w:rPr>
        <w:t xml:space="preserve">ve </w:t>
      </w:r>
      <w:r w:rsidRPr="00FF28A4">
        <w:rPr>
          <w:rFonts w:ascii="Times New Roman" w:eastAsia="Times New Roman" w:hAnsi="Times New Roman" w:cs="Times New Roman"/>
          <w:sz w:val="18"/>
          <w:szCs w:val="18"/>
        </w:rPr>
        <w:t>hiyerarşik bir sınıf mimarisi kur</w:t>
      </w:r>
      <w:r w:rsidR="00573F9F">
        <w:rPr>
          <w:rFonts w:ascii="Times New Roman" w:eastAsia="Times New Roman" w:hAnsi="Times New Roman" w:cs="Times New Roman"/>
          <w:sz w:val="18"/>
          <w:szCs w:val="18"/>
        </w:rPr>
        <w:t>ulmuştur</w:t>
      </w:r>
      <w:r w:rsidRPr="00FF28A4">
        <w:rPr>
          <w:rFonts w:ascii="Times New Roman" w:eastAsia="Times New Roman" w:hAnsi="Times New Roman" w:cs="Times New Roman"/>
          <w:sz w:val="18"/>
          <w:szCs w:val="18"/>
        </w:rPr>
        <w:t>.  Karakter sınıfı en temel sınıf</w:t>
      </w:r>
      <w:r w:rsidR="00573F9F">
        <w:rPr>
          <w:rFonts w:ascii="Times New Roman" w:eastAsia="Times New Roman" w:hAnsi="Times New Roman" w:cs="Times New Roman"/>
          <w:sz w:val="18"/>
          <w:szCs w:val="18"/>
        </w:rPr>
        <w:t>tır</w:t>
      </w:r>
      <w:r w:rsidRPr="00FF28A4">
        <w:rPr>
          <w:rFonts w:ascii="Times New Roman" w:eastAsia="Times New Roman" w:hAnsi="Times New Roman" w:cs="Times New Roman"/>
          <w:sz w:val="18"/>
          <w:szCs w:val="18"/>
        </w:rPr>
        <w:t>, iyi karakter ve kötü karakter bu sınıflardan türe</w:t>
      </w:r>
      <w:r w:rsidR="00573F9F">
        <w:rPr>
          <w:rFonts w:ascii="Times New Roman" w:eastAsia="Times New Roman" w:hAnsi="Times New Roman" w:cs="Times New Roman"/>
          <w:sz w:val="18"/>
          <w:szCs w:val="18"/>
        </w:rPr>
        <w:t>miştir</w:t>
      </w:r>
      <w:r w:rsidRPr="00FF28A4">
        <w:rPr>
          <w:rFonts w:ascii="Times New Roman" w:eastAsia="Times New Roman" w:hAnsi="Times New Roman" w:cs="Times New Roman"/>
          <w:sz w:val="18"/>
          <w:szCs w:val="18"/>
        </w:rPr>
        <w:t xml:space="preserve">. İyi karakterin en kısa yol hesabı yapma </w:t>
      </w:r>
      <w:r w:rsidR="00573F9F" w:rsidRPr="00FF28A4">
        <w:rPr>
          <w:rFonts w:ascii="Times New Roman" w:eastAsia="Times New Roman" w:hAnsi="Times New Roman" w:cs="Times New Roman"/>
          <w:sz w:val="18"/>
          <w:szCs w:val="18"/>
        </w:rPr>
        <w:t>işlemi olmamasına rağmen kötü karakterde bu işlemler yer almaktadır.</w:t>
      </w:r>
      <w:r w:rsidR="00573F9F">
        <w:rPr>
          <w:rFonts w:ascii="Times New Roman" w:eastAsia="Times New Roman" w:hAnsi="Times New Roman" w:cs="Times New Roman"/>
          <w:sz w:val="24"/>
          <w:szCs w:val="24"/>
        </w:rPr>
        <w:t xml:space="preserve"> </w:t>
      </w:r>
    </w:p>
    <w:p w:rsidR="00573F9F" w:rsidRDefault="00573F9F" w:rsidP="00FF28A4">
      <w:pPr>
        <w:pStyle w:val="Normal1"/>
        <w:spacing w:after="240" w:line="288" w:lineRule="auto"/>
        <w:jc w:val="both"/>
        <w:rPr>
          <w:rFonts w:ascii="Times New Roman" w:eastAsia="Times New Roman" w:hAnsi="Times New Roman" w:cs="Times New Roman"/>
          <w:sz w:val="18"/>
          <w:szCs w:val="18"/>
        </w:rPr>
      </w:pPr>
    </w:p>
    <w:p w:rsidR="00573F9F" w:rsidRDefault="00573F9F" w:rsidP="00FF28A4">
      <w:pPr>
        <w:pStyle w:val="Normal1"/>
        <w:spacing w:after="240" w:line="288" w:lineRule="auto"/>
        <w:jc w:val="both"/>
        <w:rPr>
          <w:rFonts w:ascii="Times New Roman" w:eastAsia="Times New Roman" w:hAnsi="Times New Roman" w:cs="Times New Roman"/>
          <w:sz w:val="18"/>
          <w:szCs w:val="18"/>
        </w:rPr>
      </w:pPr>
    </w:p>
    <w:p w:rsidR="00500A97" w:rsidRDefault="00500A97" w:rsidP="00500A97">
      <w:pPr>
        <w:rPr>
          <w:sz w:val="18"/>
          <w:szCs w:val="18"/>
        </w:rPr>
      </w:pPr>
    </w:p>
    <w:p w:rsidR="00500A97" w:rsidRDefault="00500A97" w:rsidP="00500A97">
      <w:pPr>
        <w:rPr>
          <w:sz w:val="18"/>
          <w:szCs w:val="18"/>
        </w:rPr>
      </w:pPr>
    </w:p>
    <w:p w:rsidR="00500A97" w:rsidRDefault="00500A97" w:rsidP="00500A97">
      <w:pPr>
        <w:rPr>
          <w:sz w:val="18"/>
          <w:szCs w:val="18"/>
        </w:rPr>
      </w:pPr>
    </w:p>
    <w:p w:rsidR="00083AE4" w:rsidRDefault="00083AE4" w:rsidP="00C8114A">
      <w:pPr>
        <w:rPr>
          <w:b/>
          <w:sz w:val="18"/>
          <w:szCs w:val="18"/>
        </w:rPr>
      </w:pPr>
    </w:p>
    <w:p w:rsidR="00083AE4" w:rsidRDefault="00083AE4" w:rsidP="00C8114A">
      <w:pPr>
        <w:rPr>
          <w:b/>
          <w:sz w:val="18"/>
          <w:szCs w:val="18"/>
        </w:rPr>
      </w:pPr>
    </w:p>
    <w:p w:rsidR="00083AE4" w:rsidRDefault="00083AE4" w:rsidP="00C8114A">
      <w:pPr>
        <w:rPr>
          <w:b/>
          <w:sz w:val="18"/>
          <w:szCs w:val="18"/>
        </w:rPr>
      </w:pPr>
    </w:p>
    <w:p w:rsidR="00083AE4" w:rsidRDefault="00083AE4" w:rsidP="00C8114A">
      <w:pPr>
        <w:rPr>
          <w:b/>
          <w:sz w:val="18"/>
          <w:szCs w:val="18"/>
        </w:rPr>
      </w:pPr>
    </w:p>
    <w:p w:rsidR="00500A97" w:rsidRDefault="00500A97" w:rsidP="00C8114A">
      <w:pPr>
        <w:rPr>
          <w:sz w:val="18"/>
          <w:szCs w:val="18"/>
        </w:rPr>
      </w:pPr>
      <w:r w:rsidRPr="00500A97">
        <w:rPr>
          <w:sz w:val="18"/>
          <w:szCs w:val="18"/>
        </w:rPr>
        <w:tab/>
      </w:r>
    </w:p>
    <w:p w:rsidR="00500A97" w:rsidRDefault="00500A97" w:rsidP="00C8114A">
      <w:pPr>
        <w:rPr>
          <w:sz w:val="18"/>
          <w:szCs w:val="18"/>
        </w:rPr>
      </w:pPr>
    </w:p>
    <w:p w:rsidR="00C8114A" w:rsidRPr="00C8114A" w:rsidRDefault="00C8114A" w:rsidP="00C8114A">
      <w:pPr>
        <w:rPr>
          <w:sz w:val="18"/>
          <w:szCs w:val="18"/>
        </w:rPr>
      </w:pPr>
    </w:p>
    <w:p w:rsidR="00C8114A" w:rsidRDefault="00C8114A" w:rsidP="00C8114A">
      <w:pPr>
        <w:rPr>
          <w:sz w:val="18"/>
          <w:szCs w:val="18"/>
        </w:rPr>
      </w:pPr>
      <w:r w:rsidRPr="00C8114A">
        <w:rPr>
          <w:sz w:val="18"/>
          <w:szCs w:val="18"/>
        </w:rPr>
        <w:tab/>
      </w:r>
    </w:p>
    <w:p w:rsidR="00C8114A" w:rsidRPr="00083AE4" w:rsidRDefault="00083AE4" w:rsidP="00E01C04">
      <w:pPr>
        <w:rPr>
          <w:b/>
          <w:sz w:val="18"/>
          <w:szCs w:val="18"/>
        </w:rPr>
      </w:pPr>
      <w:r w:rsidRPr="00083AE4">
        <w:rPr>
          <w:b/>
          <w:sz w:val="18"/>
          <w:szCs w:val="18"/>
        </w:rPr>
        <w:t>ALGORİTMA ŞEMASI</w:t>
      </w:r>
    </w:p>
    <w:p w:rsidR="00C8114A" w:rsidRDefault="00C8114A" w:rsidP="00E01C04">
      <w:pPr>
        <w:rPr>
          <w:sz w:val="18"/>
          <w:szCs w:val="18"/>
        </w:rPr>
      </w:pPr>
    </w:p>
    <w:p w:rsidR="00C8114A" w:rsidRDefault="00AD0B6A" w:rsidP="00E01C04">
      <w:pPr>
        <w:rPr>
          <w:sz w:val="18"/>
          <w:szCs w:val="18"/>
        </w:rPr>
      </w:pPr>
      <w:r>
        <w:rPr>
          <w:noProof/>
        </w:rPr>
        <w:drawing>
          <wp:inline distT="0" distB="0" distL="0" distR="0" wp14:anchorId="47CA5F60" wp14:editId="39B9C26A">
            <wp:extent cx="2501900" cy="5886336"/>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9548" cy="5974912"/>
                    </a:xfrm>
                    <a:prstGeom prst="rect">
                      <a:avLst/>
                    </a:prstGeom>
                    <a:noFill/>
                    <a:ln>
                      <a:noFill/>
                    </a:ln>
                  </pic:spPr>
                </pic:pic>
              </a:graphicData>
            </a:graphic>
          </wp:inline>
        </w:drawing>
      </w:r>
    </w:p>
    <w:p w:rsidR="00C8114A" w:rsidRDefault="00C8114A" w:rsidP="00E01C04">
      <w:pPr>
        <w:rPr>
          <w:sz w:val="18"/>
          <w:szCs w:val="18"/>
        </w:rPr>
      </w:pPr>
    </w:p>
    <w:p w:rsidR="00C8114A" w:rsidRDefault="00C8114A" w:rsidP="00E01C04">
      <w:pPr>
        <w:rPr>
          <w:sz w:val="18"/>
          <w:szCs w:val="18"/>
        </w:rPr>
      </w:pPr>
    </w:p>
    <w:p w:rsidR="00C8114A" w:rsidRDefault="00C8114A" w:rsidP="00E01C04">
      <w:pPr>
        <w:rPr>
          <w:sz w:val="18"/>
          <w:szCs w:val="18"/>
        </w:rPr>
      </w:pPr>
    </w:p>
    <w:p w:rsidR="00C8114A" w:rsidRDefault="00C8114A" w:rsidP="00E01C04">
      <w:pPr>
        <w:rPr>
          <w:sz w:val="18"/>
          <w:szCs w:val="18"/>
        </w:rPr>
      </w:pPr>
    </w:p>
    <w:p w:rsidR="00C8114A" w:rsidRDefault="00C8114A" w:rsidP="00E01C04">
      <w:pPr>
        <w:rPr>
          <w:sz w:val="18"/>
          <w:szCs w:val="18"/>
        </w:rPr>
      </w:pPr>
    </w:p>
    <w:p w:rsidR="00C8114A" w:rsidRDefault="00C8114A" w:rsidP="00E01C04">
      <w:pPr>
        <w:rPr>
          <w:sz w:val="18"/>
          <w:szCs w:val="18"/>
        </w:rPr>
      </w:pPr>
    </w:p>
    <w:p w:rsidR="00C8114A" w:rsidRDefault="00C8114A" w:rsidP="00E01C04">
      <w:pPr>
        <w:rPr>
          <w:sz w:val="18"/>
          <w:szCs w:val="18"/>
        </w:rPr>
      </w:pPr>
    </w:p>
    <w:p w:rsidR="00C8114A" w:rsidRDefault="00C8114A" w:rsidP="00E01C04">
      <w:pPr>
        <w:rPr>
          <w:sz w:val="18"/>
          <w:szCs w:val="18"/>
        </w:rPr>
      </w:pPr>
    </w:p>
    <w:p w:rsidR="00C8114A" w:rsidRPr="00E01C04" w:rsidRDefault="00C8114A" w:rsidP="00E01C04">
      <w:pPr>
        <w:rPr>
          <w:sz w:val="18"/>
          <w:szCs w:val="18"/>
        </w:rPr>
      </w:pPr>
    </w:p>
    <w:p w:rsidR="003D3A12" w:rsidRDefault="003D3A12" w:rsidP="00751BF2">
      <w:pPr>
        <w:pStyle w:val="Balk2"/>
        <w:sectPr w:rsidR="003D3A12" w:rsidSect="00083AE4">
          <w:type w:val="continuous"/>
          <w:pgSz w:w="11906" w:h="16838"/>
          <w:pgMar w:top="0" w:right="1196" w:bottom="1871" w:left="1134" w:header="720" w:footer="720" w:gutter="0"/>
          <w:cols w:num="2" w:space="544"/>
          <w:docGrid w:linePitch="360"/>
        </w:sectPr>
      </w:pPr>
    </w:p>
    <w:p w:rsidR="006B3EA3" w:rsidRDefault="006B3EA3" w:rsidP="006B3EA3">
      <w:pPr>
        <w:autoSpaceDE w:val="0"/>
        <w:autoSpaceDN w:val="0"/>
        <w:adjustRightInd w:val="0"/>
        <w:rPr>
          <w:b/>
          <w:sz w:val="22"/>
          <w:szCs w:val="22"/>
        </w:rPr>
      </w:pPr>
      <w:bookmarkStart w:id="0" w:name="_Şekiller"/>
      <w:bookmarkEnd w:id="0"/>
      <w:r w:rsidRPr="006B3EA3">
        <w:rPr>
          <w:b/>
          <w:sz w:val="22"/>
          <w:szCs w:val="22"/>
        </w:rPr>
        <w:t>Sonuçlar</w:t>
      </w:r>
    </w:p>
    <w:p w:rsidR="006B3EA3" w:rsidRDefault="006B3EA3" w:rsidP="006B3EA3">
      <w:pPr>
        <w:rPr>
          <w:sz w:val="18"/>
          <w:szCs w:val="18"/>
        </w:rPr>
      </w:pPr>
      <w:r>
        <w:rPr>
          <w:sz w:val="18"/>
          <w:szCs w:val="18"/>
        </w:rPr>
        <w:t>Uygulama içerisinde bulunan tüm fonksiyonlar istenildiği şekilde çalışmaktadır. Projemiz amacına ulaşmış olup, kötü</w:t>
      </w:r>
    </w:p>
    <w:p w:rsidR="006B3EA3" w:rsidRDefault="006B3EA3" w:rsidP="006B3EA3">
      <w:pPr>
        <w:rPr>
          <w:rFonts w:eastAsia="Times New Roman"/>
          <w:sz w:val="18"/>
          <w:szCs w:val="18"/>
        </w:rPr>
      </w:pPr>
      <w:proofErr w:type="gramStart"/>
      <w:r>
        <w:rPr>
          <w:sz w:val="18"/>
          <w:szCs w:val="18"/>
        </w:rPr>
        <w:t>karakter</w:t>
      </w:r>
      <w:proofErr w:type="gramEnd"/>
      <w:r>
        <w:rPr>
          <w:sz w:val="18"/>
          <w:szCs w:val="18"/>
        </w:rPr>
        <w:t xml:space="preserve"> iyi karakteri yakalamaya çalışmaktadır. Canlar bittiğinde oyun </w:t>
      </w:r>
      <w:proofErr w:type="spellStart"/>
      <w:r>
        <w:rPr>
          <w:sz w:val="18"/>
          <w:szCs w:val="18"/>
        </w:rPr>
        <w:t>game</w:t>
      </w:r>
      <w:proofErr w:type="spellEnd"/>
      <w:r>
        <w:rPr>
          <w:sz w:val="18"/>
          <w:szCs w:val="18"/>
        </w:rPr>
        <w:t xml:space="preserve"> </w:t>
      </w:r>
      <w:proofErr w:type="spellStart"/>
      <w:r>
        <w:rPr>
          <w:sz w:val="18"/>
          <w:szCs w:val="18"/>
        </w:rPr>
        <w:t>over</w:t>
      </w:r>
      <w:proofErr w:type="spellEnd"/>
      <w:r>
        <w:rPr>
          <w:sz w:val="18"/>
          <w:szCs w:val="18"/>
        </w:rPr>
        <w:t xml:space="preserve"> olmaktadır. İstenildiği gibi </w:t>
      </w:r>
      <w:r>
        <w:rPr>
          <w:rFonts w:eastAsia="Times New Roman"/>
          <w:sz w:val="18"/>
          <w:szCs w:val="18"/>
        </w:rPr>
        <w:t>p</w:t>
      </w:r>
      <w:r w:rsidRPr="006B3EA3">
        <w:rPr>
          <w:rFonts w:eastAsia="Times New Roman"/>
          <w:sz w:val="18"/>
          <w:szCs w:val="18"/>
        </w:rPr>
        <w:t xml:space="preserve">rogram, harita ve karakter bilgilerini tek bir </w:t>
      </w:r>
      <w:proofErr w:type="spellStart"/>
      <w:r w:rsidRPr="006B3EA3">
        <w:rPr>
          <w:rFonts w:eastAsia="Times New Roman"/>
          <w:sz w:val="18"/>
          <w:szCs w:val="18"/>
        </w:rPr>
        <w:t>txt</w:t>
      </w:r>
      <w:proofErr w:type="spellEnd"/>
      <w:r w:rsidRPr="006B3EA3">
        <w:rPr>
          <w:rFonts w:eastAsia="Times New Roman"/>
          <w:sz w:val="18"/>
          <w:szCs w:val="18"/>
        </w:rPr>
        <w:t xml:space="preserve"> dosyasından</w:t>
      </w:r>
      <w:r>
        <w:rPr>
          <w:rFonts w:eastAsia="Times New Roman"/>
          <w:sz w:val="18"/>
          <w:szCs w:val="18"/>
        </w:rPr>
        <w:t xml:space="preserve"> okumaktadır. </w:t>
      </w:r>
      <w:r w:rsidRPr="006B3EA3">
        <w:rPr>
          <w:rFonts w:eastAsia="Times New Roman"/>
          <w:sz w:val="18"/>
          <w:szCs w:val="18"/>
        </w:rPr>
        <w:t>Harita.txt dosyasında hangi kötü karakterin oyunda olacağı ve hangi kapıdan giriş yapacağı bilgisi bulunma</w:t>
      </w:r>
      <w:r>
        <w:rPr>
          <w:rFonts w:eastAsia="Times New Roman"/>
          <w:sz w:val="18"/>
          <w:szCs w:val="18"/>
        </w:rPr>
        <w:t>ktadır. Harita kullanıcıya grafiksel olarak sunulmuştur.</w:t>
      </w:r>
      <w:r w:rsidR="00C8114A">
        <w:rPr>
          <w:rFonts w:eastAsia="Times New Roman"/>
          <w:sz w:val="18"/>
          <w:szCs w:val="18"/>
        </w:rPr>
        <w:t xml:space="preserve"> </w:t>
      </w:r>
    </w:p>
    <w:p w:rsidR="00C8114A" w:rsidRDefault="00C8114A" w:rsidP="006B3EA3">
      <w:pPr>
        <w:rPr>
          <w:rFonts w:eastAsia="Times New Roman"/>
          <w:sz w:val="18"/>
          <w:szCs w:val="18"/>
        </w:rPr>
      </w:pPr>
    </w:p>
    <w:p w:rsidR="00C8114A" w:rsidRDefault="00C8114A" w:rsidP="006B3EA3">
      <w:pPr>
        <w:rPr>
          <w:rFonts w:eastAsia="Times New Roman"/>
          <w:sz w:val="18"/>
          <w:szCs w:val="18"/>
        </w:rPr>
      </w:pPr>
    </w:p>
    <w:p w:rsidR="00C8114A" w:rsidRDefault="00C8114A" w:rsidP="006B3EA3">
      <w:pPr>
        <w:rPr>
          <w:rFonts w:eastAsia="Times New Roman"/>
          <w:sz w:val="18"/>
          <w:szCs w:val="18"/>
        </w:rPr>
      </w:pPr>
    </w:p>
    <w:p w:rsidR="00C8114A" w:rsidRDefault="00C8114A" w:rsidP="006B3EA3">
      <w:pPr>
        <w:rPr>
          <w:rFonts w:eastAsia="Times New Roman"/>
          <w:sz w:val="18"/>
          <w:szCs w:val="18"/>
        </w:rPr>
      </w:pPr>
    </w:p>
    <w:p w:rsidR="00B22EB7" w:rsidRDefault="00B22EB7" w:rsidP="006B3EA3">
      <w:pPr>
        <w:rPr>
          <w:rFonts w:eastAsia="Times New Roman"/>
          <w:sz w:val="18"/>
          <w:szCs w:val="18"/>
        </w:rPr>
      </w:pPr>
    </w:p>
    <w:p w:rsidR="00B22EB7" w:rsidRDefault="00B22EB7" w:rsidP="006B3EA3">
      <w:pPr>
        <w:rPr>
          <w:rFonts w:eastAsia="Times New Roman"/>
          <w:sz w:val="18"/>
          <w:szCs w:val="18"/>
        </w:rPr>
      </w:pPr>
    </w:p>
    <w:p w:rsidR="006B3EA3" w:rsidRDefault="006B3EA3" w:rsidP="006B3EA3">
      <w:pPr>
        <w:rPr>
          <w:rFonts w:eastAsia="Times New Roman"/>
          <w:sz w:val="18"/>
          <w:szCs w:val="18"/>
        </w:rPr>
      </w:pPr>
    </w:p>
    <w:p w:rsidR="00DE415E" w:rsidRDefault="00DE415E" w:rsidP="006B3EA3">
      <w:pPr>
        <w:rPr>
          <w:rFonts w:eastAsia="Times New Roman"/>
          <w:sz w:val="18"/>
          <w:szCs w:val="18"/>
        </w:rPr>
      </w:pPr>
    </w:p>
    <w:p w:rsidR="00083AE4" w:rsidRDefault="00083AE4" w:rsidP="00083AE4">
      <w:pPr>
        <w:rPr>
          <w:b/>
        </w:rPr>
      </w:pPr>
    </w:p>
    <w:p w:rsidR="00083AE4" w:rsidRDefault="00083AE4" w:rsidP="00083AE4">
      <w:r>
        <w:rPr>
          <w:b/>
        </w:rPr>
        <w:t>EKRAN ÇIKTILARI=</w:t>
      </w:r>
    </w:p>
    <w:p w:rsidR="00083AE4" w:rsidRDefault="00083AE4" w:rsidP="00083AE4">
      <w:pPr>
        <w:tabs>
          <w:tab w:val="left" w:pos="2430"/>
        </w:tabs>
      </w:pPr>
    </w:p>
    <w:p w:rsidR="00083AE4" w:rsidRDefault="00083AE4" w:rsidP="00083AE4">
      <w:pPr>
        <w:tabs>
          <w:tab w:val="left" w:pos="2430"/>
        </w:tabs>
        <w:rPr>
          <w:b/>
        </w:rPr>
      </w:pPr>
      <w:r>
        <w:rPr>
          <w:noProof/>
        </w:rPr>
        <w:lastRenderedPageBreak/>
        <w:drawing>
          <wp:inline distT="0" distB="0" distL="0" distR="0" wp14:anchorId="6E58BC59" wp14:editId="5D3E9D96">
            <wp:extent cx="4791335" cy="2488621"/>
            <wp:effectExtent l="0" t="0" r="9525"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3-14 at 22.26.27(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509" cy="2495463"/>
                    </a:xfrm>
                    <a:prstGeom prst="rect">
                      <a:avLst/>
                    </a:prstGeom>
                  </pic:spPr>
                </pic:pic>
              </a:graphicData>
            </a:graphic>
          </wp:inline>
        </w:drawing>
      </w:r>
      <w:r>
        <w:rPr>
          <w:noProof/>
        </w:rPr>
        <w:drawing>
          <wp:inline distT="0" distB="0" distL="0" distR="0" wp14:anchorId="46307C0D" wp14:editId="4D13E287">
            <wp:extent cx="4880529" cy="2470929"/>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3-14 at 22.26.27(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7838" cy="2489818"/>
                    </a:xfrm>
                    <a:prstGeom prst="rect">
                      <a:avLst/>
                    </a:prstGeom>
                  </pic:spPr>
                </pic:pic>
              </a:graphicData>
            </a:graphic>
          </wp:inline>
        </w:drawing>
      </w:r>
    </w:p>
    <w:p w:rsidR="00083AE4" w:rsidRDefault="00083AE4" w:rsidP="00083AE4">
      <w:pPr>
        <w:rPr>
          <w:b/>
        </w:rPr>
      </w:pPr>
    </w:p>
    <w:p w:rsidR="00083AE4" w:rsidRDefault="00083AE4" w:rsidP="00083AE4">
      <w:pPr>
        <w:rPr>
          <w:b/>
        </w:rPr>
      </w:pPr>
    </w:p>
    <w:p w:rsidR="00083AE4" w:rsidRDefault="00083AE4" w:rsidP="00083AE4">
      <w:pPr>
        <w:rPr>
          <w:b/>
        </w:rPr>
      </w:pPr>
    </w:p>
    <w:p w:rsidR="00083AE4" w:rsidRDefault="00083AE4" w:rsidP="00083AE4">
      <w:pPr>
        <w:rPr>
          <w:b/>
        </w:rPr>
      </w:pPr>
      <w:r>
        <w:rPr>
          <w:b/>
          <w:noProof/>
        </w:rPr>
        <w:drawing>
          <wp:inline distT="0" distB="0" distL="0" distR="0" wp14:anchorId="0EE62CCA" wp14:editId="2F50E965">
            <wp:extent cx="2139950" cy="2320405"/>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3-14 at 22.26.27.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7298" cy="2371746"/>
                    </a:xfrm>
                    <a:prstGeom prst="rect">
                      <a:avLst/>
                    </a:prstGeom>
                  </pic:spPr>
                </pic:pic>
              </a:graphicData>
            </a:graphic>
          </wp:inline>
        </w:drawing>
      </w:r>
    </w:p>
    <w:p w:rsidR="00083AE4" w:rsidRDefault="00083AE4" w:rsidP="00083AE4">
      <w:pPr>
        <w:rPr>
          <w:b/>
        </w:rPr>
      </w:pPr>
    </w:p>
    <w:p w:rsidR="00083AE4" w:rsidRDefault="00083AE4" w:rsidP="00083AE4">
      <w:pPr>
        <w:rPr>
          <w:b/>
        </w:rPr>
      </w:pPr>
    </w:p>
    <w:p w:rsidR="00083AE4" w:rsidRDefault="00083AE4" w:rsidP="00083AE4">
      <w:pPr>
        <w:rPr>
          <w:b/>
        </w:rPr>
      </w:pPr>
    </w:p>
    <w:p w:rsidR="00083AE4" w:rsidRDefault="00083AE4" w:rsidP="00083AE4">
      <w:pPr>
        <w:rPr>
          <w:b/>
        </w:rPr>
      </w:pPr>
    </w:p>
    <w:p w:rsidR="00083AE4" w:rsidRDefault="00083AE4" w:rsidP="00083AE4">
      <w:pPr>
        <w:rPr>
          <w:b/>
        </w:rPr>
      </w:pPr>
      <w:r>
        <w:rPr>
          <w:b/>
        </w:rPr>
        <w:t>KAYNAKÇA=</w:t>
      </w:r>
    </w:p>
    <w:p w:rsidR="00083AE4" w:rsidRDefault="000438CB" w:rsidP="00083AE4">
      <w:pPr>
        <w:pStyle w:val="ListeParagraf"/>
        <w:numPr>
          <w:ilvl w:val="0"/>
          <w:numId w:val="16"/>
        </w:numPr>
      </w:pPr>
      <w:hyperlink r:id="rId11" w:history="1">
        <w:r w:rsidR="00083AE4" w:rsidRPr="006F3653">
          <w:rPr>
            <w:rStyle w:val="Kpr"/>
          </w:rPr>
          <w:t>https://www.algoritmauzmani.com/algoritmalar/dijkstra-algoritmasi-nedir-dijkstra-ornekli-anlatim-c-kodu/</w:t>
        </w:r>
      </w:hyperlink>
    </w:p>
    <w:p w:rsidR="00083AE4" w:rsidRDefault="000438CB" w:rsidP="00083AE4">
      <w:pPr>
        <w:pStyle w:val="ListeParagraf"/>
        <w:numPr>
          <w:ilvl w:val="0"/>
          <w:numId w:val="16"/>
        </w:numPr>
      </w:pPr>
      <w:hyperlink r:id="rId12" w:history="1">
        <w:r w:rsidR="00083AE4" w:rsidRPr="006F3653">
          <w:rPr>
            <w:rStyle w:val="Kpr"/>
          </w:rPr>
          <w:t>https://www.geeksforgeeks.org/nested-classes-java/</w:t>
        </w:r>
      </w:hyperlink>
    </w:p>
    <w:p w:rsidR="00083AE4" w:rsidRDefault="000438CB" w:rsidP="00083AE4">
      <w:pPr>
        <w:pStyle w:val="ListeParagraf"/>
        <w:numPr>
          <w:ilvl w:val="0"/>
          <w:numId w:val="16"/>
        </w:numPr>
      </w:pPr>
      <w:hyperlink r:id="rId13" w:history="1">
        <w:r w:rsidR="00083AE4" w:rsidRPr="006F3653">
          <w:rPr>
            <w:rStyle w:val="Kpr"/>
          </w:rPr>
          <w:t>https://www.geeksforgeeks.org/java-util-objects-class-java/</w:t>
        </w:r>
      </w:hyperlink>
    </w:p>
    <w:p w:rsidR="00083AE4" w:rsidRDefault="000438CB" w:rsidP="00083AE4">
      <w:pPr>
        <w:pStyle w:val="ListeParagraf"/>
        <w:numPr>
          <w:ilvl w:val="0"/>
          <w:numId w:val="16"/>
        </w:numPr>
      </w:pPr>
      <w:hyperlink r:id="rId14" w:history="1">
        <w:r w:rsidR="00083AE4" w:rsidRPr="006F3653">
          <w:rPr>
            <w:rStyle w:val="Kpr"/>
          </w:rPr>
          <w:t>https://java2blog.com/breadth-first-search-in-java/</w:t>
        </w:r>
      </w:hyperlink>
    </w:p>
    <w:p w:rsidR="00083AE4" w:rsidRDefault="000438CB" w:rsidP="00083AE4">
      <w:pPr>
        <w:pStyle w:val="ListeParagraf"/>
        <w:numPr>
          <w:ilvl w:val="0"/>
          <w:numId w:val="16"/>
        </w:numPr>
      </w:pPr>
      <w:hyperlink r:id="rId15" w:history="1">
        <w:r w:rsidR="00083AE4" w:rsidRPr="006F3653">
          <w:rPr>
            <w:rStyle w:val="Kpr"/>
          </w:rPr>
          <w:t>https://forum.donanimhaber.com/yol-bulma-algoritmasi-yardim-lazim--96169085</w:t>
        </w:r>
      </w:hyperlink>
    </w:p>
    <w:p w:rsidR="00083AE4" w:rsidRDefault="000438CB" w:rsidP="00083AE4">
      <w:pPr>
        <w:pStyle w:val="ListeParagraf"/>
        <w:numPr>
          <w:ilvl w:val="0"/>
          <w:numId w:val="16"/>
        </w:numPr>
      </w:pPr>
      <w:hyperlink r:id="rId16" w:history="1">
        <w:r w:rsidR="00083AE4" w:rsidRPr="006F3653">
          <w:rPr>
            <w:rStyle w:val="Kpr"/>
          </w:rPr>
          <w:t>http://bilgisayarkavramlari.sadievrenseker.com/2008/11/13/sig-oncelikli-arama-breadth-first-search/</w:t>
        </w:r>
      </w:hyperlink>
    </w:p>
    <w:p w:rsidR="00083AE4" w:rsidRDefault="000438CB" w:rsidP="00083AE4">
      <w:pPr>
        <w:pStyle w:val="ListeParagraf"/>
        <w:numPr>
          <w:ilvl w:val="0"/>
          <w:numId w:val="16"/>
        </w:numPr>
      </w:pPr>
      <w:hyperlink r:id="rId17" w:history="1">
        <w:r w:rsidR="00083AE4" w:rsidRPr="006F3653">
          <w:rPr>
            <w:rStyle w:val="Kpr"/>
          </w:rPr>
          <w:t>https://stackoverflow.com/questions/17143338/creating-a-clickable-jbutton-matrix</w:t>
        </w:r>
      </w:hyperlink>
    </w:p>
    <w:p w:rsidR="00083AE4" w:rsidRDefault="000438CB" w:rsidP="00083AE4">
      <w:pPr>
        <w:pStyle w:val="ListeParagraf"/>
        <w:numPr>
          <w:ilvl w:val="0"/>
          <w:numId w:val="16"/>
        </w:numPr>
      </w:pPr>
      <w:hyperlink r:id="rId18" w:history="1">
        <w:r w:rsidR="00083AE4" w:rsidRPr="006F3653">
          <w:rPr>
            <w:rStyle w:val="Kpr"/>
          </w:rPr>
          <w:t>https://forum.donanimhaber.com/java-gui-matris-de-butonlara-sirali-sayi-atamak-ve-buton-kontrolu--92378899</w:t>
        </w:r>
      </w:hyperlink>
    </w:p>
    <w:p w:rsidR="00083AE4" w:rsidRDefault="000438CB" w:rsidP="00083AE4">
      <w:pPr>
        <w:pStyle w:val="ListeParagraf"/>
        <w:numPr>
          <w:ilvl w:val="0"/>
          <w:numId w:val="16"/>
        </w:numPr>
      </w:pPr>
      <w:hyperlink r:id="rId19" w:history="1">
        <w:r w:rsidR="00083AE4" w:rsidRPr="006F3653">
          <w:rPr>
            <w:rStyle w:val="Kpr"/>
          </w:rPr>
          <w:t>http://kirliadam.blogspot.com/2009/06/flash-ile-nesneyi-yon-tuslar-ile.html</w:t>
        </w:r>
      </w:hyperlink>
    </w:p>
    <w:p w:rsidR="00083AE4" w:rsidRDefault="000438CB" w:rsidP="00083AE4">
      <w:pPr>
        <w:pStyle w:val="ListeParagraf"/>
        <w:numPr>
          <w:ilvl w:val="0"/>
          <w:numId w:val="16"/>
        </w:numPr>
      </w:pPr>
      <w:hyperlink r:id="rId20" w:history="1">
        <w:r w:rsidR="00083AE4" w:rsidRPr="006F3653">
          <w:rPr>
            <w:rStyle w:val="Kpr"/>
          </w:rPr>
          <w:t>https://stackoverflow.com/questions/1081486/setting-background-color-for-the-jframe</w:t>
        </w:r>
      </w:hyperlink>
    </w:p>
    <w:p w:rsidR="00AB79D8" w:rsidRDefault="00083AE4" w:rsidP="003204A3">
      <w:pPr>
        <w:pStyle w:val="ListeParagraf"/>
        <w:numPr>
          <w:ilvl w:val="0"/>
          <w:numId w:val="16"/>
        </w:numPr>
      </w:pPr>
      <w:r w:rsidRPr="00AB79D8">
        <w:t>https://stackoverflow.com/questions/1081486/setting-background-color-for-the-jframe</w:t>
      </w:r>
    </w:p>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C8114A" w:rsidP="00E709C0">
      <w:pPr>
        <w:ind w:left="-90"/>
      </w:pPr>
      <w:r>
        <w:t xml:space="preserve">    </w:t>
      </w:r>
    </w:p>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p w:rsidR="00AB79D8" w:rsidRDefault="00AB79D8" w:rsidP="006B3EA3"/>
    <w:sectPr w:rsidR="00AB79D8" w:rsidSect="00083AE4">
      <w:type w:val="continuous"/>
      <w:pgSz w:w="11906" w:h="16838"/>
      <w:pgMar w:top="1588" w:right="1134" w:bottom="1871" w:left="1134" w:header="720" w:footer="720"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38CB" w:rsidRDefault="000438CB" w:rsidP="00F56E0A">
      <w:r>
        <w:separator/>
      </w:r>
    </w:p>
  </w:endnote>
  <w:endnote w:type="continuationSeparator" w:id="0">
    <w:p w:rsidR="000438CB" w:rsidRDefault="000438CB"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38CB" w:rsidRDefault="000438CB" w:rsidP="00F56E0A">
      <w:r>
        <w:separator/>
      </w:r>
    </w:p>
  </w:footnote>
  <w:footnote w:type="continuationSeparator" w:id="0">
    <w:p w:rsidR="000438CB" w:rsidRDefault="000438CB"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484DD3"/>
    <w:multiLevelType w:val="hybridMultilevel"/>
    <w:tmpl w:val="C3066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B5B23"/>
    <w:multiLevelType w:val="hybridMultilevel"/>
    <w:tmpl w:val="2BFA9C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0"/>
  </w:num>
  <w:num w:numId="9">
    <w:abstractNumId w:val="0"/>
  </w:num>
  <w:num w:numId="10">
    <w:abstractNumId w:val="1"/>
  </w:num>
  <w:num w:numId="11">
    <w:abstractNumId w:val="0"/>
  </w:num>
  <w:num w:numId="12">
    <w:abstractNumId w:val="0"/>
  </w:num>
  <w:num w:numId="13">
    <w:abstractNumId w:val="0"/>
  </w:num>
  <w:num w:numId="14">
    <w:abstractNumId w:val="6"/>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8"/>
    <w:rsid w:val="0002735A"/>
    <w:rsid w:val="000438CB"/>
    <w:rsid w:val="00083AE4"/>
    <w:rsid w:val="000C5FEC"/>
    <w:rsid w:val="000F55C4"/>
    <w:rsid w:val="001039CE"/>
    <w:rsid w:val="00142A89"/>
    <w:rsid w:val="0014552A"/>
    <w:rsid w:val="00160D6D"/>
    <w:rsid w:val="001A26B3"/>
    <w:rsid w:val="00237176"/>
    <w:rsid w:val="00296C91"/>
    <w:rsid w:val="002A0671"/>
    <w:rsid w:val="002A4684"/>
    <w:rsid w:val="00303959"/>
    <w:rsid w:val="00343605"/>
    <w:rsid w:val="00352287"/>
    <w:rsid w:val="0038682D"/>
    <w:rsid w:val="003D3A12"/>
    <w:rsid w:val="004D40CC"/>
    <w:rsid w:val="004F6008"/>
    <w:rsid w:val="00500A97"/>
    <w:rsid w:val="00573F9F"/>
    <w:rsid w:val="005C42A3"/>
    <w:rsid w:val="005D22B4"/>
    <w:rsid w:val="00602B76"/>
    <w:rsid w:val="006B3EA3"/>
    <w:rsid w:val="006B7F4B"/>
    <w:rsid w:val="007033A1"/>
    <w:rsid w:val="00751BF2"/>
    <w:rsid w:val="0075455E"/>
    <w:rsid w:val="00791D13"/>
    <w:rsid w:val="007A12F6"/>
    <w:rsid w:val="007A295D"/>
    <w:rsid w:val="007A2A47"/>
    <w:rsid w:val="007F57E2"/>
    <w:rsid w:val="00836B8A"/>
    <w:rsid w:val="008423A1"/>
    <w:rsid w:val="008761D6"/>
    <w:rsid w:val="00883959"/>
    <w:rsid w:val="00890892"/>
    <w:rsid w:val="008A3BAC"/>
    <w:rsid w:val="008E5231"/>
    <w:rsid w:val="009150DB"/>
    <w:rsid w:val="00963D47"/>
    <w:rsid w:val="009918B7"/>
    <w:rsid w:val="009C1A1F"/>
    <w:rsid w:val="009F0205"/>
    <w:rsid w:val="00A040A2"/>
    <w:rsid w:val="00A52324"/>
    <w:rsid w:val="00A613E9"/>
    <w:rsid w:val="00AB79D8"/>
    <w:rsid w:val="00AD0B6A"/>
    <w:rsid w:val="00AE0163"/>
    <w:rsid w:val="00AE648F"/>
    <w:rsid w:val="00AF6D35"/>
    <w:rsid w:val="00B02C2E"/>
    <w:rsid w:val="00B151BE"/>
    <w:rsid w:val="00B22EB7"/>
    <w:rsid w:val="00B9746C"/>
    <w:rsid w:val="00BC0221"/>
    <w:rsid w:val="00C25990"/>
    <w:rsid w:val="00C329CA"/>
    <w:rsid w:val="00C43E11"/>
    <w:rsid w:val="00C53384"/>
    <w:rsid w:val="00C8114A"/>
    <w:rsid w:val="00C82751"/>
    <w:rsid w:val="00C856F8"/>
    <w:rsid w:val="00DC0ED4"/>
    <w:rsid w:val="00DE415E"/>
    <w:rsid w:val="00E01C04"/>
    <w:rsid w:val="00E2581C"/>
    <w:rsid w:val="00E37D37"/>
    <w:rsid w:val="00E442E6"/>
    <w:rsid w:val="00E709C0"/>
    <w:rsid w:val="00E72812"/>
    <w:rsid w:val="00EC7C78"/>
    <w:rsid w:val="00EE4C87"/>
    <w:rsid w:val="00F20FF5"/>
    <w:rsid w:val="00F56E0A"/>
    <w:rsid w:val="00F77ED3"/>
    <w:rsid w:val="00FD7ABC"/>
    <w:rsid w:val="00FF049A"/>
    <w:rsid w:val="00FF28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D700431"/>
  <w15:docId w15:val="{DA1E4691-86E8-478C-B610-9E303D75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2A3"/>
    <w:pPr>
      <w:suppressAutoHyphens/>
      <w:jc w:val="both"/>
    </w:pPr>
    <w:rPr>
      <w:rFonts w:eastAsia="MS Mincho"/>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styleId="zmlenmeyenBahsetme">
    <w:name w:val="Unresolved Mention"/>
    <w:basedOn w:val="VarsaylanParagrafYazTipi"/>
    <w:uiPriority w:val="99"/>
    <w:semiHidden/>
    <w:unhideWhenUsed/>
    <w:rsid w:val="00160D6D"/>
    <w:rPr>
      <w:color w:val="605E5C"/>
      <w:shd w:val="clear" w:color="auto" w:fill="E1DFDD"/>
    </w:rPr>
  </w:style>
  <w:style w:type="paragraph" w:customStyle="1" w:styleId="Normal1">
    <w:name w:val="Normal1"/>
    <w:rsid w:val="00963D47"/>
    <w:pPr>
      <w:spacing w:after="200" w:line="276" w:lineRule="auto"/>
    </w:pPr>
    <w:rPr>
      <w:rFonts w:ascii="Calibri" w:eastAsia="Calibri" w:hAnsi="Calibri" w:cs="Calibri"/>
      <w:sz w:val="22"/>
      <w:szCs w:val="22"/>
      <w:lang w:val="tr-TR"/>
    </w:rPr>
  </w:style>
  <w:style w:type="paragraph" w:styleId="ListeParagraf">
    <w:name w:val="List Paragraph"/>
    <w:basedOn w:val="Normal"/>
    <w:uiPriority w:val="34"/>
    <w:qFormat/>
    <w:rsid w:val="00AB7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444001">
      <w:bodyDiv w:val="1"/>
      <w:marLeft w:val="0"/>
      <w:marRight w:val="0"/>
      <w:marTop w:val="0"/>
      <w:marBottom w:val="0"/>
      <w:divBdr>
        <w:top w:val="none" w:sz="0" w:space="0" w:color="auto"/>
        <w:left w:val="none" w:sz="0" w:space="0" w:color="auto"/>
        <w:bottom w:val="none" w:sz="0" w:space="0" w:color="auto"/>
        <w:right w:val="none" w:sz="0" w:space="0" w:color="auto"/>
      </w:divBdr>
    </w:div>
    <w:div w:id="768964312">
      <w:bodyDiv w:val="1"/>
      <w:marLeft w:val="0"/>
      <w:marRight w:val="0"/>
      <w:marTop w:val="0"/>
      <w:marBottom w:val="0"/>
      <w:divBdr>
        <w:top w:val="none" w:sz="0" w:space="0" w:color="auto"/>
        <w:left w:val="none" w:sz="0" w:space="0" w:color="auto"/>
        <w:bottom w:val="none" w:sz="0" w:space="0" w:color="auto"/>
        <w:right w:val="none" w:sz="0" w:space="0" w:color="auto"/>
      </w:divBdr>
    </w:div>
    <w:div w:id="991064685">
      <w:bodyDiv w:val="1"/>
      <w:marLeft w:val="0"/>
      <w:marRight w:val="0"/>
      <w:marTop w:val="0"/>
      <w:marBottom w:val="0"/>
      <w:divBdr>
        <w:top w:val="none" w:sz="0" w:space="0" w:color="auto"/>
        <w:left w:val="none" w:sz="0" w:space="0" w:color="auto"/>
        <w:bottom w:val="none" w:sz="0" w:space="0" w:color="auto"/>
        <w:right w:val="none" w:sz="0" w:space="0" w:color="auto"/>
      </w:divBdr>
    </w:div>
    <w:div w:id="1006903273">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97834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java-util-objects-class-java/" TargetMode="External"/><Relationship Id="rId18" Type="http://schemas.openxmlformats.org/officeDocument/2006/relationships/hyperlink" Target="https://forum.donanimhaber.com/java-gui-matris-de-butonlara-sirali-sayi-atamak-ve-buton-kontrolu--9237889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geeksforgeeks.org/nested-classes-java/" TargetMode="External"/><Relationship Id="rId17" Type="http://schemas.openxmlformats.org/officeDocument/2006/relationships/hyperlink" Target="https://stackoverflow.com/questions/17143338/creating-a-clickable-jbutton-matrix" TargetMode="External"/><Relationship Id="rId2" Type="http://schemas.openxmlformats.org/officeDocument/2006/relationships/styles" Target="styles.xml"/><Relationship Id="rId16" Type="http://schemas.openxmlformats.org/officeDocument/2006/relationships/hyperlink" Target="http://bilgisayarkavramlari.sadievrenseker.com/2008/11/13/sig-oncelikli-arama-breadth-first-search/" TargetMode="External"/><Relationship Id="rId20" Type="http://schemas.openxmlformats.org/officeDocument/2006/relationships/hyperlink" Target="https://stackoverflow.com/questions/1081486/setting-background-color-for-the-jfr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goritmauzmani.com/algoritmalar/dijkstra-algoritmasi-nedir-dijkstra-ornekli-anlatim-c-kodu/" TargetMode="External"/><Relationship Id="rId5" Type="http://schemas.openxmlformats.org/officeDocument/2006/relationships/footnotes" Target="footnotes.xml"/><Relationship Id="rId15" Type="http://schemas.openxmlformats.org/officeDocument/2006/relationships/hyperlink" Target="https://forum.donanimhaber.com/yol-bulma-algoritmasi-yardim-lazim--96169085" TargetMode="External"/><Relationship Id="rId10" Type="http://schemas.openxmlformats.org/officeDocument/2006/relationships/image" Target="media/image4.jpeg"/><Relationship Id="rId19" Type="http://schemas.openxmlformats.org/officeDocument/2006/relationships/hyperlink" Target="http://kirliadam.blogspot.com/2009/06/flash-ile-nesneyi-yon-tuslar-il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ava2blog.com/breadth-first-search-in-jav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47</TotalTime>
  <Pages>4</Pages>
  <Words>1045</Words>
  <Characters>5960</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cengslymn</dc:creator>
  <cp:keywords/>
  <dc:description/>
  <cp:lastModifiedBy>SILA SEÇGİN</cp:lastModifiedBy>
  <cp:revision>14</cp:revision>
  <cp:lastPrinted>2007-11-28T13:58:00Z</cp:lastPrinted>
  <dcterms:created xsi:type="dcterms:W3CDTF">2019-03-14T14:18:00Z</dcterms:created>
  <dcterms:modified xsi:type="dcterms:W3CDTF">2020-06-27T14:03:00Z</dcterms:modified>
</cp:coreProperties>
</file>